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236" w:type="dxa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CB60F5" w:rsidRPr="00CB60F5" w14:paraId="2644D65F" w14:textId="77777777" w:rsidTr="00C86351">
        <w:trPr>
          <w:trHeight w:val="1413"/>
        </w:trPr>
        <w:tc>
          <w:tcPr>
            <w:tcW w:w="8236" w:type="dxa"/>
            <w:shd w:val="clear" w:color="auto" w:fill="auto"/>
          </w:tcPr>
          <w:p w14:paraId="6371F805" w14:textId="4E0DC160" w:rsidR="00CB60F5" w:rsidRPr="00CB60F5" w:rsidRDefault="00B703F2" w:rsidP="00CB60F5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 w:rsidRPr="00B703F2">
              <w:rPr>
                <w:b/>
                <w:bCs/>
                <w:spacing w:val="28"/>
                <w:kern w:val="1"/>
                <w:sz w:val="34"/>
                <w:szCs w:val="34"/>
              </w:rPr>
              <w:t>An analysis of model and feature-focused approaches of sentiment classification</w:t>
            </w:r>
          </w:p>
        </w:tc>
      </w:tr>
    </w:tbl>
    <w:p w14:paraId="71E005F5" w14:textId="4CCE6EB9" w:rsidR="002D0824" w:rsidRDefault="00A16DE8" w:rsidP="002C3EA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before="720" w:line="226" w:lineRule="auto"/>
        <w:rPr>
          <w:b/>
          <w:bCs/>
          <w:spacing w:val="5"/>
          <w:kern w:val="1"/>
        </w:rPr>
      </w:pPr>
      <w:r>
        <w:t xml:space="preserve">  </w:t>
      </w:r>
      <w:r w:rsidR="00C86351">
        <w:t xml:space="preserve"> </w:t>
      </w:r>
      <w:proofErr w:type="spellStart"/>
      <w:r w:rsidR="00B703F2">
        <w:rPr>
          <w:b/>
          <w:bCs/>
          <w:spacing w:val="5"/>
          <w:kern w:val="1"/>
        </w:rPr>
        <w:t>Kanica</w:t>
      </w:r>
      <w:proofErr w:type="spellEnd"/>
      <w:r w:rsidR="00B703F2">
        <w:rPr>
          <w:b/>
          <w:bCs/>
          <w:spacing w:val="5"/>
          <w:kern w:val="1"/>
        </w:rPr>
        <w:t xml:space="preserve"> Ahuj</w:t>
      </w:r>
      <w:r w:rsidR="002C3EA8">
        <w:rPr>
          <w:b/>
          <w:bCs/>
          <w:spacing w:val="5"/>
          <w:kern w:val="1"/>
        </w:rPr>
        <w:t xml:space="preserve">a                                                           </w:t>
      </w:r>
      <w:proofErr w:type="spellStart"/>
      <w:r w:rsidR="00B703F2">
        <w:rPr>
          <w:b/>
          <w:bCs/>
          <w:spacing w:val="5"/>
          <w:kern w:val="1"/>
        </w:rPr>
        <w:t>Kushagradhi</w:t>
      </w:r>
      <w:proofErr w:type="spellEnd"/>
      <w:r w:rsidR="00B703F2">
        <w:rPr>
          <w:b/>
          <w:bCs/>
          <w:spacing w:val="5"/>
          <w:kern w:val="1"/>
        </w:rPr>
        <w:t xml:space="preserve"> Bhowmik</w:t>
      </w:r>
      <w:r>
        <w:rPr>
          <w:b/>
          <w:bCs/>
          <w:spacing w:val="5"/>
          <w:kern w:val="1"/>
        </w:rPr>
        <w:t xml:space="preserve">          </w:t>
      </w:r>
    </w:p>
    <w:p w14:paraId="5E6FCDD7" w14:textId="15299FA2" w:rsidR="002C3EA8" w:rsidRDefault="00A16DE8" w:rsidP="002C3EA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spacing w:val="5"/>
          <w:kern w:val="1"/>
        </w:rPr>
      </w:pPr>
      <w:r>
        <w:rPr>
          <w:spacing w:val="5"/>
          <w:kern w:val="1"/>
        </w:rPr>
        <w:t xml:space="preserve">   </w:t>
      </w:r>
      <w:r w:rsidR="002C3EA8">
        <w:rPr>
          <w:spacing w:val="5"/>
          <w:kern w:val="1"/>
        </w:rPr>
        <w:t xml:space="preserve">UIN: 675453362                                                        UIN: </w:t>
      </w:r>
      <w:r w:rsidR="002C3EA8" w:rsidRPr="002C3EA8">
        <w:rPr>
          <w:spacing w:val="5"/>
          <w:kern w:val="1"/>
        </w:rPr>
        <w:t>665435416</w:t>
      </w:r>
    </w:p>
    <w:p w14:paraId="255A7906" w14:textId="6388C9D4" w:rsidR="00A16DE8" w:rsidRDefault="002C3EA8" w:rsidP="002C3EA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spacing w:val="5"/>
          <w:kern w:val="1"/>
        </w:rPr>
      </w:pPr>
      <w:r>
        <w:rPr>
          <w:spacing w:val="5"/>
          <w:kern w:val="1"/>
        </w:rPr>
        <w:t xml:space="preserve">   </w:t>
      </w:r>
      <w:r w:rsidR="002D0824">
        <w:rPr>
          <w:spacing w:val="5"/>
          <w:kern w:val="1"/>
        </w:rPr>
        <w:t xml:space="preserve">Department of </w:t>
      </w:r>
      <w:r w:rsidR="00B703F2">
        <w:rPr>
          <w:spacing w:val="5"/>
          <w:kern w:val="1"/>
        </w:rPr>
        <w:t>C</w:t>
      </w:r>
      <w:r>
        <w:rPr>
          <w:spacing w:val="5"/>
          <w:kern w:val="1"/>
        </w:rPr>
        <w:t xml:space="preserve">omputer </w:t>
      </w:r>
      <w:r w:rsidR="00B703F2">
        <w:rPr>
          <w:spacing w:val="5"/>
          <w:kern w:val="1"/>
        </w:rPr>
        <w:t>S</w:t>
      </w:r>
      <w:r>
        <w:rPr>
          <w:spacing w:val="5"/>
          <w:kern w:val="1"/>
        </w:rPr>
        <w:t>cience</w:t>
      </w:r>
      <w:r w:rsidR="00A16DE8">
        <w:rPr>
          <w:spacing w:val="5"/>
          <w:kern w:val="1"/>
        </w:rPr>
        <w:t xml:space="preserve">               </w:t>
      </w:r>
      <w:r w:rsidR="00C86351">
        <w:rPr>
          <w:spacing w:val="5"/>
          <w:kern w:val="1"/>
        </w:rPr>
        <w:t xml:space="preserve">          </w:t>
      </w:r>
      <w:r>
        <w:rPr>
          <w:spacing w:val="5"/>
          <w:kern w:val="1"/>
        </w:rPr>
        <w:tab/>
        <w:t xml:space="preserve">     Department of Computer Science</w:t>
      </w:r>
      <w:r w:rsidR="00A16DE8">
        <w:rPr>
          <w:spacing w:val="5"/>
          <w:kern w:val="1"/>
        </w:rPr>
        <w:t xml:space="preserve">                </w:t>
      </w:r>
      <w:r w:rsidR="00C86351">
        <w:rPr>
          <w:spacing w:val="5"/>
          <w:kern w:val="1"/>
        </w:rPr>
        <w:t xml:space="preserve">    </w:t>
      </w:r>
    </w:p>
    <w:p w14:paraId="62708731" w14:textId="64D3BAF5" w:rsidR="002D0824" w:rsidRDefault="00A16DE8" w:rsidP="002C3EA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spacing w:val="5"/>
          <w:kern w:val="1"/>
        </w:rPr>
      </w:pPr>
      <w:r>
        <w:rPr>
          <w:spacing w:val="5"/>
          <w:kern w:val="1"/>
        </w:rPr>
        <w:t xml:space="preserve">   </w:t>
      </w:r>
      <w:r w:rsidR="00B703F2">
        <w:rPr>
          <w:spacing w:val="5"/>
          <w:kern w:val="1"/>
        </w:rPr>
        <w:t>U</w:t>
      </w:r>
      <w:r w:rsidR="002C3EA8">
        <w:rPr>
          <w:spacing w:val="5"/>
          <w:kern w:val="1"/>
        </w:rPr>
        <w:t>niversity of Illinois at Chicago</w:t>
      </w:r>
      <w:r w:rsidR="002D0824">
        <w:rPr>
          <w:spacing w:val="5"/>
          <w:kern w:val="1"/>
        </w:rPr>
        <w:tab/>
      </w:r>
      <w:r>
        <w:rPr>
          <w:spacing w:val="5"/>
          <w:kern w:val="1"/>
        </w:rPr>
        <w:t xml:space="preserve">        </w:t>
      </w:r>
      <w:r w:rsidR="002C3EA8">
        <w:rPr>
          <w:spacing w:val="5"/>
          <w:kern w:val="1"/>
        </w:rPr>
        <w:t xml:space="preserve">      University of Illinois at Chicago</w:t>
      </w:r>
      <w:r>
        <w:rPr>
          <w:spacing w:val="5"/>
          <w:kern w:val="1"/>
        </w:rPr>
        <w:t xml:space="preserve">                                                </w:t>
      </w:r>
      <w:r w:rsidR="00C86351">
        <w:rPr>
          <w:spacing w:val="5"/>
          <w:kern w:val="1"/>
        </w:rPr>
        <w:t xml:space="preserve">      </w:t>
      </w:r>
    </w:p>
    <w:p w14:paraId="0B276A54" w14:textId="5B325002" w:rsidR="002D0824" w:rsidRPr="00C86351" w:rsidRDefault="00A16DE8" w:rsidP="002C3EA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i/>
          <w:iCs/>
          <w:spacing w:val="5"/>
          <w:kern w:val="1"/>
        </w:rPr>
      </w:pPr>
      <w:r>
        <w:rPr>
          <w:spacing w:val="5"/>
          <w:kern w:val="1"/>
        </w:rPr>
        <w:t xml:space="preserve">   </w:t>
      </w:r>
      <w:r w:rsidR="00B703F2" w:rsidRPr="00B703F2">
        <w:rPr>
          <w:rStyle w:val="Hyperlink"/>
          <w:i/>
          <w:iCs/>
          <w:spacing w:val="5"/>
          <w:kern w:val="1"/>
        </w:rPr>
        <w:t>kahuja4</w:t>
      </w:r>
      <w:r w:rsidR="00B703F2">
        <w:rPr>
          <w:rStyle w:val="Hyperlink"/>
          <w:i/>
          <w:iCs/>
          <w:spacing w:val="5"/>
          <w:kern w:val="1"/>
        </w:rPr>
        <w:t>@uic.edu</w:t>
      </w:r>
      <w:r w:rsidR="002D0824">
        <w:rPr>
          <w:spacing w:val="5"/>
          <w:kern w:val="1"/>
        </w:rPr>
        <w:tab/>
      </w:r>
      <w:r>
        <w:rPr>
          <w:spacing w:val="5"/>
          <w:kern w:val="1"/>
        </w:rPr>
        <w:t xml:space="preserve">                </w:t>
      </w:r>
      <w:r w:rsidR="00C86351">
        <w:rPr>
          <w:spacing w:val="5"/>
          <w:kern w:val="1"/>
        </w:rPr>
        <w:t xml:space="preserve">         </w:t>
      </w:r>
      <w:r w:rsidR="002C3EA8">
        <w:rPr>
          <w:spacing w:val="5"/>
          <w:kern w:val="1"/>
        </w:rPr>
        <w:t xml:space="preserve">                              </w:t>
      </w:r>
      <w:hyperlink r:id="rId6" w:history="1">
        <w:r w:rsidR="002C3EA8" w:rsidRPr="0001421D">
          <w:rPr>
            <w:rStyle w:val="Hyperlink"/>
            <w:spacing w:val="5"/>
            <w:kern w:val="1"/>
          </w:rPr>
          <w:t>kbhowm2@uic..edu</w:t>
        </w:r>
      </w:hyperlink>
      <w:r>
        <w:rPr>
          <w:spacing w:val="5"/>
          <w:kern w:val="1"/>
        </w:rPr>
        <w:t xml:space="preserve">               </w:t>
      </w:r>
      <w:r w:rsidR="00C86351">
        <w:rPr>
          <w:spacing w:val="5"/>
          <w:kern w:val="1"/>
        </w:rPr>
        <w:t xml:space="preserve">  </w:t>
      </w:r>
      <w:r w:rsidR="002D0824">
        <w:rPr>
          <w:spacing w:val="5"/>
          <w:kern w:val="1"/>
        </w:rPr>
        <w:tab/>
      </w:r>
    </w:p>
    <w:p w14:paraId="14B806A9" w14:textId="2379246E" w:rsidR="002D0824" w:rsidRDefault="00A16DE8" w:rsidP="00C86351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before="600" w:line="226" w:lineRule="auto"/>
        <w:jc w:val="both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 xml:space="preserve">  </w:t>
      </w:r>
      <w:r w:rsidR="002C3EA8">
        <w:rPr>
          <w:b/>
          <w:bCs/>
          <w:spacing w:val="5"/>
          <w:kern w:val="1"/>
        </w:rPr>
        <w:t xml:space="preserve">Md </w:t>
      </w:r>
      <w:proofErr w:type="spellStart"/>
      <w:r w:rsidR="002C3EA8">
        <w:rPr>
          <w:b/>
          <w:bCs/>
          <w:spacing w:val="5"/>
          <w:kern w:val="1"/>
        </w:rPr>
        <w:t>Atiqul</w:t>
      </w:r>
      <w:proofErr w:type="spellEnd"/>
      <w:r w:rsidR="002C3EA8">
        <w:rPr>
          <w:b/>
          <w:bCs/>
          <w:spacing w:val="5"/>
          <w:kern w:val="1"/>
        </w:rPr>
        <w:t xml:space="preserve"> Islam</w:t>
      </w:r>
      <w:r w:rsidR="002C3EA8">
        <w:rPr>
          <w:b/>
          <w:bCs/>
          <w:spacing w:val="5"/>
          <w:kern w:val="1"/>
        </w:rPr>
        <w:tab/>
      </w:r>
      <w:r w:rsidR="002C3EA8">
        <w:rPr>
          <w:b/>
          <w:bCs/>
          <w:spacing w:val="5"/>
          <w:kern w:val="1"/>
        </w:rPr>
        <w:tab/>
        <w:t xml:space="preserve">          </w:t>
      </w:r>
      <w:r w:rsidR="00AF190A">
        <w:rPr>
          <w:b/>
          <w:bCs/>
          <w:spacing w:val="5"/>
          <w:kern w:val="1"/>
        </w:rPr>
        <w:t>Mohit</w:t>
      </w:r>
      <w:r w:rsidR="007C321E">
        <w:rPr>
          <w:b/>
          <w:bCs/>
          <w:spacing w:val="5"/>
          <w:kern w:val="1"/>
        </w:rPr>
        <w:t>k</w:t>
      </w:r>
      <w:r w:rsidR="00AF190A">
        <w:rPr>
          <w:b/>
          <w:bCs/>
          <w:spacing w:val="5"/>
          <w:kern w:val="1"/>
        </w:rPr>
        <w:t>u</w:t>
      </w:r>
      <w:bookmarkStart w:id="0" w:name="_GoBack"/>
      <w:bookmarkEnd w:id="0"/>
      <w:r w:rsidR="00AF190A">
        <w:rPr>
          <w:b/>
          <w:bCs/>
          <w:spacing w:val="5"/>
          <w:kern w:val="1"/>
        </w:rPr>
        <w:t>mar</w:t>
      </w:r>
      <w:r w:rsidR="00B703F2">
        <w:rPr>
          <w:b/>
          <w:bCs/>
          <w:spacing w:val="5"/>
          <w:kern w:val="1"/>
        </w:rPr>
        <w:t xml:space="preserve"> Paritosh Ghia</w:t>
      </w:r>
      <w:r w:rsidR="002D0824">
        <w:rPr>
          <w:b/>
          <w:bCs/>
          <w:spacing w:val="5"/>
          <w:kern w:val="1"/>
        </w:rPr>
        <w:tab/>
      </w:r>
      <w:r>
        <w:rPr>
          <w:b/>
          <w:bCs/>
          <w:spacing w:val="5"/>
          <w:kern w:val="1"/>
        </w:rPr>
        <w:t xml:space="preserve">    </w:t>
      </w:r>
      <w:r w:rsidR="00C86351">
        <w:rPr>
          <w:b/>
          <w:bCs/>
          <w:spacing w:val="5"/>
          <w:kern w:val="1"/>
        </w:rPr>
        <w:t xml:space="preserve">   </w:t>
      </w:r>
    </w:p>
    <w:p w14:paraId="4531382C" w14:textId="28CB9740" w:rsidR="00A74E8F" w:rsidRDefault="002C3EA8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  </w:t>
      </w:r>
      <w:r w:rsidR="00A74E8F">
        <w:rPr>
          <w:spacing w:val="5"/>
          <w:kern w:val="1"/>
        </w:rPr>
        <w:t xml:space="preserve">UIN: </w:t>
      </w:r>
      <w:r w:rsidR="00A74E8F" w:rsidRPr="00A74E8F">
        <w:rPr>
          <w:spacing w:val="5"/>
          <w:kern w:val="1"/>
        </w:rPr>
        <w:t>673402596</w:t>
      </w:r>
      <w:r w:rsidR="00A74E8F">
        <w:rPr>
          <w:spacing w:val="5"/>
          <w:kern w:val="1"/>
        </w:rPr>
        <w:t xml:space="preserve">                                                         UIN: </w:t>
      </w:r>
      <w:r w:rsidR="00A74E8F" w:rsidRPr="00A74E8F">
        <w:rPr>
          <w:spacing w:val="5"/>
          <w:kern w:val="1"/>
        </w:rPr>
        <w:t>667342371</w:t>
      </w:r>
    </w:p>
    <w:p w14:paraId="4BB36AB1" w14:textId="7CE1D837" w:rsidR="002C3EA8" w:rsidRDefault="00A74E8F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  </w:t>
      </w:r>
      <w:r w:rsidR="002C3EA8">
        <w:rPr>
          <w:spacing w:val="5"/>
          <w:kern w:val="1"/>
        </w:rPr>
        <w:t xml:space="preserve">Department of </w:t>
      </w:r>
      <w:r>
        <w:rPr>
          <w:spacing w:val="5"/>
          <w:kern w:val="1"/>
        </w:rPr>
        <w:t>Electrical and Engineering</w:t>
      </w:r>
      <w:r w:rsidR="002C3EA8">
        <w:rPr>
          <w:spacing w:val="5"/>
          <w:kern w:val="1"/>
        </w:rPr>
        <w:t xml:space="preserve">            </w:t>
      </w:r>
      <w:r w:rsidR="002C3EA8">
        <w:rPr>
          <w:spacing w:val="5"/>
          <w:kern w:val="1"/>
        </w:rPr>
        <w:tab/>
        <w:t xml:space="preserve">      Department of Computer Science</w:t>
      </w:r>
      <w:r w:rsidR="00A16DE8">
        <w:rPr>
          <w:spacing w:val="5"/>
          <w:kern w:val="1"/>
        </w:rPr>
        <w:t xml:space="preserve">   </w:t>
      </w:r>
    </w:p>
    <w:p w14:paraId="3B119B0D" w14:textId="35C12C9A" w:rsidR="002D0824" w:rsidRDefault="00A74E8F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  University of Illinois at Chicago</w:t>
      </w:r>
      <w:r>
        <w:rPr>
          <w:spacing w:val="5"/>
          <w:kern w:val="1"/>
        </w:rPr>
        <w:tab/>
        <w:t xml:space="preserve">                                 University of Illinois at Chicago </w:t>
      </w:r>
    </w:p>
    <w:p w14:paraId="0F978517" w14:textId="52858AA3" w:rsidR="002C3EA8" w:rsidRPr="00A74E8F" w:rsidRDefault="00A16DE8" w:rsidP="00A74E8F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  </w:t>
      </w:r>
      <w:hyperlink r:id="rId7" w:history="1">
        <w:r w:rsidR="00A74E8F" w:rsidRPr="0001421D">
          <w:rPr>
            <w:rStyle w:val="Hyperlink"/>
            <w:spacing w:val="5"/>
            <w:kern w:val="1"/>
          </w:rPr>
          <w:t>msilam23@uic.edu</w:t>
        </w:r>
      </w:hyperlink>
      <w:r w:rsidR="00A74E8F">
        <w:rPr>
          <w:spacing w:val="5"/>
          <w:kern w:val="1"/>
        </w:rPr>
        <w:t xml:space="preserve"> </w:t>
      </w:r>
      <w:r w:rsidR="00A74E8F">
        <w:rPr>
          <w:spacing w:val="5"/>
          <w:kern w:val="1"/>
        </w:rPr>
        <w:tab/>
        <w:t xml:space="preserve">                                                    </w:t>
      </w:r>
      <w:hyperlink r:id="rId8" w:history="1">
        <w:r w:rsidR="00A74E8F" w:rsidRPr="0001421D">
          <w:rPr>
            <w:rStyle w:val="Hyperlink"/>
            <w:i/>
            <w:iCs/>
            <w:spacing w:val="5"/>
            <w:kern w:val="1"/>
          </w:rPr>
          <w:t>mghia2@uic.edu</w:t>
        </w:r>
      </w:hyperlink>
      <w:r w:rsidR="00C86351">
        <w:rPr>
          <w:i/>
          <w:iCs/>
          <w:spacing w:val="5"/>
          <w:kern w:val="1"/>
        </w:rPr>
        <w:t xml:space="preserve"> </w:t>
      </w:r>
      <w:r w:rsidR="002D0824">
        <w:rPr>
          <w:i/>
          <w:iCs/>
          <w:spacing w:val="5"/>
          <w:kern w:val="1"/>
        </w:rPr>
        <w:tab/>
      </w:r>
    </w:p>
    <w:p w14:paraId="2AD34503" w14:textId="16B23688" w:rsidR="00A74E8F" w:rsidRPr="00A74E8F" w:rsidRDefault="00A74E8F" w:rsidP="00A74E8F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before="600" w:line="226" w:lineRule="auto"/>
        <w:jc w:val="both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 xml:space="preserve">  </w:t>
      </w:r>
      <w:proofErr w:type="spellStart"/>
      <w:r w:rsidR="002C3EA8">
        <w:rPr>
          <w:b/>
          <w:bCs/>
          <w:spacing w:val="5"/>
          <w:kern w:val="1"/>
        </w:rPr>
        <w:t>Nikhita</w:t>
      </w:r>
      <w:proofErr w:type="spellEnd"/>
      <w:r w:rsidR="002C3EA8">
        <w:rPr>
          <w:b/>
          <w:bCs/>
          <w:spacing w:val="5"/>
          <w:kern w:val="1"/>
        </w:rPr>
        <w:t xml:space="preserve"> </w:t>
      </w:r>
      <w:proofErr w:type="spellStart"/>
      <w:r w:rsidR="002C3EA8">
        <w:rPr>
          <w:b/>
          <w:bCs/>
          <w:spacing w:val="5"/>
          <w:kern w:val="1"/>
        </w:rPr>
        <w:t>Naramsetti</w:t>
      </w:r>
      <w:proofErr w:type="spellEnd"/>
      <w:r w:rsidR="002C3EA8">
        <w:rPr>
          <w:b/>
          <w:bCs/>
          <w:spacing w:val="5"/>
          <w:kern w:val="1"/>
        </w:rPr>
        <w:t xml:space="preserve">                </w:t>
      </w:r>
      <w:r>
        <w:rPr>
          <w:b/>
          <w:bCs/>
          <w:spacing w:val="5"/>
          <w:kern w:val="1"/>
        </w:rPr>
        <w:t xml:space="preserve">    </w:t>
      </w:r>
      <w:r>
        <w:rPr>
          <w:b/>
          <w:bCs/>
          <w:spacing w:val="5"/>
          <w:kern w:val="1"/>
        </w:rPr>
        <w:tab/>
        <w:t xml:space="preserve">                               </w:t>
      </w:r>
      <w:proofErr w:type="spellStart"/>
      <w:r w:rsidR="002C3EA8">
        <w:rPr>
          <w:b/>
          <w:bCs/>
          <w:spacing w:val="5"/>
          <w:kern w:val="1"/>
        </w:rPr>
        <w:t>Shibin</w:t>
      </w:r>
      <w:proofErr w:type="spellEnd"/>
      <w:r w:rsidR="002C3EA8">
        <w:rPr>
          <w:b/>
          <w:bCs/>
          <w:spacing w:val="5"/>
          <w:kern w:val="1"/>
        </w:rPr>
        <w:t xml:space="preserve"> Mathew</w:t>
      </w:r>
    </w:p>
    <w:p w14:paraId="5BAC9A37" w14:textId="75EBCB0C" w:rsidR="00A74E8F" w:rsidRDefault="002C3EA8" w:rsidP="00A74E8F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spacing w:val="5"/>
          <w:kern w:val="1"/>
        </w:rPr>
      </w:pPr>
      <w:r>
        <w:rPr>
          <w:spacing w:val="5"/>
          <w:kern w:val="1"/>
        </w:rPr>
        <w:t xml:space="preserve">  </w:t>
      </w:r>
      <w:r w:rsidR="00A74E8F">
        <w:rPr>
          <w:spacing w:val="5"/>
          <w:kern w:val="1"/>
        </w:rPr>
        <w:t xml:space="preserve">UIN: </w:t>
      </w:r>
      <w:r w:rsidR="00A74E8F" w:rsidRPr="00A74E8F">
        <w:rPr>
          <w:spacing w:val="5"/>
          <w:kern w:val="1"/>
        </w:rPr>
        <w:t>662265273</w:t>
      </w:r>
      <w:r w:rsidR="00A74E8F">
        <w:rPr>
          <w:spacing w:val="5"/>
          <w:kern w:val="1"/>
        </w:rPr>
        <w:t xml:space="preserve">                                                         UIN: </w:t>
      </w:r>
      <w:r w:rsidR="00A74E8F" w:rsidRPr="00A74E8F">
        <w:rPr>
          <w:spacing w:val="5"/>
          <w:kern w:val="1"/>
        </w:rPr>
        <w:t>656794467</w:t>
      </w:r>
    </w:p>
    <w:p w14:paraId="177E4F49" w14:textId="07CA5964" w:rsidR="00A74E8F" w:rsidRDefault="00A74E8F" w:rsidP="00A74E8F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spacing w:val="5"/>
          <w:kern w:val="1"/>
        </w:rPr>
      </w:pPr>
      <w:r>
        <w:rPr>
          <w:spacing w:val="5"/>
          <w:kern w:val="1"/>
        </w:rPr>
        <w:t xml:space="preserve">  Department of Computer Science                         </w:t>
      </w:r>
      <w:r>
        <w:rPr>
          <w:spacing w:val="5"/>
          <w:kern w:val="1"/>
        </w:rPr>
        <w:tab/>
        <w:t xml:space="preserve">      Department of Computer Science                    </w:t>
      </w:r>
    </w:p>
    <w:p w14:paraId="060B4189" w14:textId="0EAA6991" w:rsidR="002C3EA8" w:rsidRDefault="00A74E8F" w:rsidP="00A74E8F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rPr>
          <w:spacing w:val="5"/>
          <w:kern w:val="1"/>
        </w:rPr>
      </w:pPr>
      <w:r>
        <w:rPr>
          <w:spacing w:val="5"/>
          <w:kern w:val="1"/>
        </w:rPr>
        <w:t xml:space="preserve">  University of Illinois at Chicago</w:t>
      </w:r>
      <w:r>
        <w:rPr>
          <w:spacing w:val="5"/>
          <w:kern w:val="1"/>
        </w:rPr>
        <w:tab/>
        <w:t xml:space="preserve">                                 University of Illinois at Chicago                       </w:t>
      </w:r>
    </w:p>
    <w:p w14:paraId="78DDD625" w14:textId="57700432" w:rsidR="002C3EA8" w:rsidRDefault="002C3EA8" w:rsidP="002C3EA8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iCs/>
          <w:spacing w:val="5"/>
          <w:kern w:val="1"/>
        </w:rPr>
      </w:pPr>
      <w:r>
        <w:rPr>
          <w:spacing w:val="5"/>
          <w:kern w:val="1"/>
        </w:rPr>
        <w:t xml:space="preserve"> </w:t>
      </w:r>
      <w:r w:rsidR="00A74E8F">
        <w:rPr>
          <w:spacing w:val="5"/>
          <w:kern w:val="1"/>
        </w:rPr>
        <w:t xml:space="preserve"> </w:t>
      </w:r>
      <w:hyperlink r:id="rId9" w:history="1">
        <w:r w:rsidR="00A74E8F" w:rsidRPr="0001421D">
          <w:rPr>
            <w:rStyle w:val="Hyperlink"/>
            <w:i/>
            <w:iCs/>
            <w:spacing w:val="5"/>
            <w:kern w:val="1"/>
          </w:rPr>
          <w:t>snaram2@uic.edu</w:t>
        </w:r>
      </w:hyperlink>
      <w:r>
        <w:rPr>
          <w:i/>
          <w:iCs/>
          <w:spacing w:val="5"/>
          <w:kern w:val="1"/>
        </w:rPr>
        <w:t xml:space="preserve"> </w:t>
      </w:r>
      <w:r>
        <w:rPr>
          <w:i/>
          <w:iCs/>
          <w:spacing w:val="5"/>
          <w:kern w:val="1"/>
        </w:rPr>
        <w:tab/>
        <w:t xml:space="preserve">                  </w:t>
      </w:r>
      <w:r w:rsidR="00A74E8F">
        <w:rPr>
          <w:i/>
          <w:iCs/>
          <w:spacing w:val="5"/>
          <w:kern w:val="1"/>
        </w:rPr>
        <w:t xml:space="preserve">                                   </w:t>
      </w:r>
      <w:hyperlink r:id="rId10" w:history="1">
        <w:r w:rsidR="00A74E8F" w:rsidRPr="0001421D">
          <w:rPr>
            <w:rStyle w:val="Hyperlink"/>
            <w:i/>
            <w:iCs/>
            <w:spacing w:val="5"/>
            <w:kern w:val="1"/>
          </w:rPr>
          <w:t>smathe36@uic.edu</w:t>
        </w:r>
      </w:hyperlink>
      <w:r>
        <w:rPr>
          <w:i/>
          <w:iCs/>
          <w:spacing w:val="5"/>
          <w:kern w:val="1"/>
        </w:rPr>
        <w:t xml:space="preserve"> </w:t>
      </w:r>
    </w:p>
    <w:p w14:paraId="2D761139" w14:textId="12B1BB79" w:rsidR="002D0824" w:rsidRDefault="00C86351">
      <w:pPr>
        <w:widowControl w:val="0"/>
        <w:tabs>
          <w:tab w:val="center" w:pos="1530"/>
          <w:tab w:val="center" w:pos="360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iCs/>
          <w:spacing w:val="5"/>
          <w:kern w:val="1"/>
        </w:rPr>
      </w:pPr>
      <w:r>
        <w:rPr>
          <w:i/>
          <w:iCs/>
          <w:spacing w:val="5"/>
          <w:kern w:val="1"/>
        </w:rPr>
        <w:t xml:space="preserve"> </w:t>
      </w:r>
    </w:p>
    <w:p w14:paraId="28646C07" w14:textId="77777777" w:rsidR="002D0824" w:rsidRDefault="002D0824" w:rsidP="00A74E8F">
      <w:pPr>
        <w:widowControl w:val="0"/>
        <w:autoSpaceDE w:val="0"/>
        <w:autoSpaceDN w:val="0"/>
        <w:adjustRightInd w:val="0"/>
        <w:spacing w:before="72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14:paraId="2F91096F" w14:textId="7C10E89B" w:rsidR="002D0824" w:rsidRDefault="001900F5" w:rsidP="001900F5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  <w:r w:rsidRPr="001900F5">
        <w:rPr>
          <w:spacing w:val="5"/>
          <w:kern w:val="1"/>
        </w:rPr>
        <w:t>We explore contemporary context-based approach for sentiment analysis</w:t>
      </w:r>
      <w:r>
        <w:rPr>
          <w:spacing w:val="5"/>
          <w:kern w:val="1"/>
        </w:rPr>
        <w:t xml:space="preserve"> </w:t>
      </w:r>
      <w:r w:rsidRPr="001900F5">
        <w:rPr>
          <w:spacing w:val="5"/>
          <w:kern w:val="1"/>
        </w:rPr>
        <w:t>and compare its performance</w:t>
      </w:r>
      <w:r>
        <w:rPr>
          <w:spacing w:val="5"/>
          <w:kern w:val="1"/>
        </w:rPr>
        <w:t xml:space="preserve"> </w:t>
      </w:r>
      <w:r w:rsidRPr="001900F5">
        <w:rPr>
          <w:spacing w:val="5"/>
          <w:kern w:val="1"/>
        </w:rPr>
        <w:t>with traditional machine learning techniques-</w:t>
      </w:r>
      <w:r>
        <w:rPr>
          <w:spacing w:val="5"/>
          <w:kern w:val="1"/>
        </w:rPr>
        <w:t xml:space="preserve"> </w:t>
      </w:r>
      <w:r w:rsidRPr="001900F5">
        <w:rPr>
          <w:spacing w:val="5"/>
          <w:kern w:val="1"/>
        </w:rPr>
        <w:t xml:space="preserve">Naive Bayes, Support Vector Machine (SVM), and </w:t>
      </w:r>
      <w:r w:rsidR="00AF190A">
        <w:rPr>
          <w:spacing w:val="5"/>
          <w:kern w:val="1"/>
        </w:rPr>
        <w:t>Random Forest</w:t>
      </w:r>
      <w:r w:rsidRPr="001900F5">
        <w:rPr>
          <w:spacing w:val="5"/>
          <w:kern w:val="1"/>
        </w:rPr>
        <w:t>. The context-based</w:t>
      </w:r>
      <w:r>
        <w:rPr>
          <w:spacing w:val="5"/>
          <w:kern w:val="1"/>
        </w:rPr>
        <w:t xml:space="preserve"> </w:t>
      </w:r>
      <w:r w:rsidRPr="001900F5">
        <w:rPr>
          <w:spacing w:val="5"/>
          <w:kern w:val="1"/>
        </w:rPr>
        <w:t>approach identi</w:t>
      </w:r>
      <w:r>
        <w:rPr>
          <w:spacing w:val="5"/>
          <w:kern w:val="1"/>
        </w:rPr>
        <w:t>ti</w:t>
      </w:r>
      <w:r w:rsidRPr="001900F5">
        <w:rPr>
          <w:spacing w:val="5"/>
          <w:kern w:val="1"/>
        </w:rPr>
        <w:t>es key terms</w:t>
      </w:r>
      <w:r>
        <w:rPr>
          <w:spacing w:val="5"/>
          <w:kern w:val="1"/>
        </w:rPr>
        <w:t xml:space="preserve"> </w:t>
      </w:r>
      <w:r w:rsidRPr="001900F5">
        <w:rPr>
          <w:spacing w:val="5"/>
          <w:kern w:val="1"/>
        </w:rPr>
        <w:t>indicative of the existence of sentiment,</w:t>
      </w:r>
      <w:r>
        <w:rPr>
          <w:spacing w:val="5"/>
          <w:kern w:val="1"/>
        </w:rPr>
        <w:t xml:space="preserve"> </w:t>
      </w:r>
      <w:r w:rsidRPr="001900F5">
        <w:rPr>
          <w:spacing w:val="5"/>
          <w:kern w:val="1"/>
        </w:rPr>
        <w:t xml:space="preserve">which are used to generate </w:t>
      </w:r>
      <w:r w:rsidR="00A04BA7" w:rsidRPr="001900F5">
        <w:rPr>
          <w:spacing w:val="5"/>
          <w:kern w:val="1"/>
        </w:rPr>
        <w:t>language-based</w:t>
      </w:r>
      <w:r w:rsidRPr="001900F5">
        <w:rPr>
          <w:spacing w:val="5"/>
          <w:kern w:val="1"/>
        </w:rPr>
        <w:t xml:space="preserve"> models to extract features</w:t>
      </w:r>
      <w:r>
        <w:rPr>
          <w:spacing w:val="5"/>
          <w:kern w:val="1"/>
        </w:rPr>
        <w:t xml:space="preserve"> </w:t>
      </w:r>
      <w:r w:rsidRPr="001900F5">
        <w:rPr>
          <w:spacing w:val="5"/>
          <w:kern w:val="1"/>
        </w:rPr>
        <w:t>for</w:t>
      </w:r>
      <w:r>
        <w:rPr>
          <w:spacing w:val="5"/>
          <w:kern w:val="1"/>
        </w:rPr>
        <w:t xml:space="preserve"> </w:t>
      </w:r>
      <w:r w:rsidRPr="001900F5">
        <w:rPr>
          <w:spacing w:val="5"/>
          <w:kern w:val="1"/>
        </w:rPr>
        <w:t>supervised learning. We pit the algorithms against each other on above mentioned</w:t>
      </w:r>
      <w:r>
        <w:rPr>
          <w:spacing w:val="5"/>
          <w:kern w:val="1"/>
        </w:rPr>
        <w:t xml:space="preserve"> </w:t>
      </w:r>
      <w:r w:rsidRPr="001900F5">
        <w:rPr>
          <w:spacing w:val="5"/>
          <w:kern w:val="1"/>
        </w:rPr>
        <w:t>datasets to evaluate their performance and illustrate their limitations in</w:t>
      </w:r>
      <w:r>
        <w:rPr>
          <w:spacing w:val="5"/>
          <w:kern w:val="1"/>
        </w:rPr>
        <w:t xml:space="preserve"> </w:t>
      </w:r>
      <w:r w:rsidRPr="001900F5">
        <w:rPr>
          <w:spacing w:val="5"/>
          <w:kern w:val="1"/>
        </w:rPr>
        <w:t>individual cases.</w:t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7CE7FE56" w14:textId="77777777" w:rsidR="002F7742" w:rsidRDefault="002F7742" w:rsidP="002A5B3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18F5CBC2" w14:textId="77777777" w:rsidR="002F7742" w:rsidRDefault="002F7742" w:rsidP="002A5B3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326E2A25" w14:textId="77777777" w:rsidR="002F7742" w:rsidRDefault="002F7742" w:rsidP="002A5B3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60075FC2" w14:textId="77777777" w:rsidR="002F7742" w:rsidRDefault="002F7742" w:rsidP="002A5B3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4B45D01E" w14:textId="77777777" w:rsidR="002F7742" w:rsidRDefault="002F7742" w:rsidP="002A5B3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6B3BA8BC" w14:textId="77777777" w:rsidR="002F7742" w:rsidRDefault="002F7742" w:rsidP="002A5B3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7812AD5C" w14:textId="77777777" w:rsidR="002F7742" w:rsidRDefault="002F7742" w:rsidP="002A5B3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57FDE775" w14:textId="77777777" w:rsidR="002F7742" w:rsidRDefault="002F7742" w:rsidP="002A5B3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24282BF9" w14:textId="77777777" w:rsidR="002F7742" w:rsidRDefault="002F7742" w:rsidP="002A5B3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430A8BA6" w14:textId="77777777" w:rsidR="002F7742" w:rsidRDefault="002F7742" w:rsidP="002A5B3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6A8CA0CC" w14:textId="3722E2CA" w:rsidR="002A5B3A" w:rsidRDefault="002D0824" w:rsidP="00FF72B9">
      <w:pPr>
        <w:widowControl w:val="0"/>
        <w:autoSpaceDE w:val="0"/>
        <w:autoSpaceDN w:val="0"/>
        <w:adjustRightInd w:val="0"/>
        <w:spacing w:line="360" w:lineRule="auto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lastRenderedPageBreak/>
        <w:t>1</w:t>
      </w:r>
      <w:r>
        <w:rPr>
          <w:b/>
          <w:bCs/>
          <w:spacing w:val="24"/>
          <w:kern w:val="1"/>
          <w:sz w:val="24"/>
          <w:szCs w:val="24"/>
        </w:rPr>
        <w:tab/>
      </w:r>
      <w:r w:rsidR="001900F5">
        <w:rPr>
          <w:b/>
          <w:bCs/>
          <w:spacing w:val="24"/>
          <w:kern w:val="1"/>
          <w:sz w:val="24"/>
          <w:szCs w:val="24"/>
        </w:rPr>
        <w:t>Introduction</w:t>
      </w:r>
    </w:p>
    <w:p w14:paraId="173B548A" w14:textId="2B92C0FE" w:rsidR="00ED0167" w:rsidRDefault="00ED0167" w:rsidP="00030B9E">
      <w:pPr>
        <w:widowControl w:val="0"/>
        <w:autoSpaceDE w:val="0"/>
        <w:autoSpaceDN w:val="0"/>
        <w:adjustRightInd w:val="0"/>
        <w:jc w:val="both"/>
        <w:rPr>
          <w:spacing w:val="5"/>
          <w:kern w:val="1"/>
        </w:rPr>
      </w:pPr>
      <w:r w:rsidRPr="00ED0167">
        <w:rPr>
          <w:spacing w:val="5"/>
          <w:kern w:val="1"/>
        </w:rPr>
        <w:t>Sentiment analysis refers to the inference of people’s views,</w:t>
      </w:r>
      <w:r>
        <w:rPr>
          <w:spacing w:val="5"/>
          <w:kern w:val="1"/>
        </w:rPr>
        <w:t xml:space="preserve"> </w:t>
      </w:r>
      <w:r w:rsidRPr="00ED0167">
        <w:rPr>
          <w:spacing w:val="5"/>
          <w:kern w:val="1"/>
        </w:rPr>
        <w:t>positions and attitudes in their written or spoken texts.</w:t>
      </w:r>
      <w:r w:rsidRPr="00ED0167">
        <w:t xml:space="preserve"> </w:t>
      </w:r>
      <w:r w:rsidRPr="00ED0167">
        <w:rPr>
          <w:spacing w:val="5"/>
          <w:kern w:val="1"/>
        </w:rPr>
        <w:t xml:space="preserve">We </w:t>
      </w:r>
      <w:r>
        <w:rPr>
          <w:spacing w:val="5"/>
          <w:kern w:val="1"/>
        </w:rPr>
        <w:t>used</w:t>
      </w:r>
      <w:r w:rsidRPr="00ED0167">
        <w:rPr>
          <w:spacing w:val="5"/>
          <w:kern w:val="1"/>
        </w:rPr>
        <w:t xml:space="preserve"> Context-based Sentiment analysis (</w:t>
      </w:r>
      <w:proofErr w:type="spellStart"/>
      <w:r w:rsidRPr="00ED0167">
        <w:rPr>
          <w:spacing w:val="5"/>
          <w:kern w:val="1"/>
        </w:rPr>
        <w:t>ConSent</w:t>
      </w:r>
      <w:proofErr w:type="spellEnd"/>
      <w:r w:rsidRPr="00ED0167">
        <w:rPr>
          <w:spacing w:val="5"/>
          <w:kern w:val="1"/>
        </w:rPr>
        <w:t>), a</w:t>
      </w:r>
      <w:r>
        <w:rPr>
          <w:spacing w:val="5"/>
          <w:kern w:val="1"/>
        </w:rPr>
        <w:t>n</w:t>
      </w:r>
      <w:r w:rsidRPr="00ED0167">
        <w:rPr>
          <w:spacing w:val="5"/>
          <w:kern w:val="1"/>
        </w:rPr>
        <w:t xml:space="preserve"> approach for sentiment analysis</w:t>
      </w:r>
      <w:r>
        <w:rPr>
          <w:spacing w:val="5"/>
          <w:kern w:val="1"/>
        </w:rPr>
        <w:t xml:space="preserve"> </w:t>
      </w:r>
      <w:r w:rsidRPr="00ED0167">
        <w:rPr>
          <w:spacing w:val="5"/>
          <w:kern w:val="1"/>
        </w:rPr>
        <w:t>effective</w:t>
      </w:r>
      <w:r>
        <w:rPr>
          <w:spacing w:val="5"/>
          <w:kern w:val="1"/>
        </w:rPr>
        <w:t xml:space="preserve"> </w:t>
      </w:r>
      <w:r w:rsidRPr="00ED0167">
        <w:rPr>
          <w:spacing w:val="5"/>
          <w:kern w:val="1"/>
        </w:rPr>
        <w:t>both for regular texts (those that adhere to the rules of grammar</w:t>
      </w:r>
      <w:r>
        <w:rPr>
          <w:spacing w:val="5"/>
          <w:kern w:val="1"/>
        </w:rPr>
        <w:t xml:space="preserve"> </w:t>
      </w:r>
      <w:r w:rsidRPr="00ED0167">
        <w:rPr>
          <w:spacing w:val="5"/>
          <w:kern w:val="1"/>
        </w:rPr>
        <w:t>and use existing words) and texts with a high degree of noise.</w:t>
      </w:r>
    </w:p>
    <w:p w14:paraId="3802AB2A" w14:textId="77777777" w:rsidR="002A5B3A" w:rsidRPr="002A5B3A" w:rsidRDefault="002A5B3A" w:rsidP="002A5B3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666A8BD8" w14:textId="4417EB19" w:rsidR="002A5B3A" w:rsidRDefault="002A5B3A" w:rsidP="002A5B3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 xml:space="preserve">1.1 </w:t>
      </w:r>
      <w:r>
        <w:rPr>
          <w:b/>
          <w:bCs/>
          <w:spacing w:val="24"/>
          <w:kern w:val="1"/>
        </w:rPr>
        <w:tab/>
        <w:t>Approach</w:t>
      </w:r>
    </w:p>
    <w:p w14:paraId="681CC98D" w14:textId="77777777" w:rsidR="002A5B3A" w:rsidRDefault="00ED0167" w:rsidP="00ED016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ED0167">
        <w:rPr>
          <w:spacing w:val="5"/>
          <w:kern w:val="1"/>
        </w:rPr>
        <w:t xml:space="preserve">Our approach consists of two phases: </w:t>
      </w:r>
    </w:p>
    <w:p w14:paraId="2494BA9D" w14:textId="77777777" w:rsidR="002A5B3A" w:rsidRDefault="00ED0167" w:rsidP="00ED016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2A5B3A">
        <w:rPr>
          <w:spacing w:val="5"/>
          <w:kern w:val="1"/>
        </w:rPr>
        <w:t xml:space="preserve"> </w:t>
      </w:r>
      <w:r w:rsidR="002A5B3A">
        <w:rPr>
          <w:spacing w:val="5"/>
          <w:kern w:val="1"/>
        </w:rPr>
        <w:t>A</w:t>
      </w:r>
      <w:r w:rsidRPr="002A5B3A">
        <w:rPr>
          <w:spacing w:val="5"/>
          <w:kern w:val="1"/>
        </w:rPr>
        <w:t>pply techniques</w:t>
      </w:r>
      <w:r w:rsidR="002A5B3A">
        <w:rPr>
          <w:spacing w:val="5"/>
          <w:kern w:val="1"/>
        </w:rPr>
        <w:t xml:space="preserve"> </w:t>
      </w:r>
      <w:r w:rsidRPr="002A5B3A">
        <w:rPr>
          <w:spacing w:val="5"/>
          <w:kern w:val="1"/>
        </w:rPr>
        <w:t>from the field of information retrieval to detect key terms in</w:t>
      </w:r>
      <w:r w:rsidR="002A5B3A">
        <w:rPr>
          <w:spacing w:val="5"/>
          <w:kern w:val="1"/>
        </w:rPr>
        <w:t xml:space="preserve"> </w:t>
      </w:r>
      <w:r w:rsidRPr="002A5B3A">
        <w:rPr>
          <w:spacing w:val="5"/>
          <w:kern w:val="1"/>
        </w:rPr>
        <w:t xml:space="preserve">the text and analyze the context in which they appear. </w:t>
      </w:r>
    </w:p>
    <w:p w14:paraId="61058502" w14:textId="4B5CF2E6" w:rsidR="00ED0167" w:rsidRPr="002A5B3A" w:rsidRDefault="002A5B3A" w:rsidP="00ED016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U</w:t>
      </w:r>
      <w:r w:rsidR="00ED0167" w:rsidRPr="002A5B3A">
        <w:rPr>
          <w:spacing w:val="5"/>
          <w:kern w:val="1"/>
        </w:rPr>
        <w:t>se</w:t>
      </w:r>
      <w:r>
        <w:rPr>
          <w:spacing w:val="5"/>
          <w:kern w:val="1"/>
        </w:rPr>
        <w:t xml:space="preserve"> </w:t>
      </w:r>
      <w:r w:rsidR="00ED0167" w:rsidRPr="002A5B3A">
        <w:rPr>
          <w:spacing w:val="5"/>
          <w:kern w:val="1"/>
        </w:rPr>
        <w:t>the detected terms to generate features for supervised learning.</w:t>
      </w:r>
    </w:p>
    <w:p w14:paraId="5DD0DBF4" w14:textId="77777777" w:rsidR="000E43B6" w:rsidRDefault="000E43B6" w:rsidP="000E43B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7F890826" w14:textId="56FE07B4" w:rsidR="000E43B6" w:rsidRPr="000E43B6" w:rsidRDefault="000E43B6" w:rsidP="00BF5F1F">
      <w:pPr>
        <w:widowControl w:val="0"/>
        <w:autoSpaceDE w:val="0"/>
        <w:autoSpaceDN w:val="0"/>
        <w:adjustRightInd w:val="0"/>
        <w:spacing w:line="360" w:lineRule="auto"/>
        <w:rPr>
          <w:b/>
          <w:bCs/>
          <w:spacing w:val="24"/>
          <w:kern w:val="1"/>
        </w:rPr>
      </w:pPr>
      <w:r w:rsidRPr="000E43B6">
        <w:rPr>
          <w:b/>
          <w:bCs/>
          <w:spacing w:val="24"/>
          <w:kern w:val="1"/>
        </w:rPr>
        <w:t>1.</w:t>
      </w:r>
      <w:r>
        <w:rPr>
          <w:b/>
          <w:bCs/>
          <w:spacing w:val="24"/>
          <w:kern w:val="1"/>
        </w:rPr>
        <w:t>2</w:t>
      </w:r>
      <w:r>
        <w:rPr>
          <w:b/>
          <w:bCs/>
          <w:spacing w:val="24"/>
          <w:kern w:val="1"/>
        </w:rPr>
        <w:tab/>
        <w:t>Advantages</w:t>
      </w:r>
    </w:p>
    <w:p w14:paraId="0E2C7B23" w14:textId="1854E0D9" w:rsidR="000E43B6" w:rsidRDefault="002F7742" w:rsidP="00BF5F1F">
      <w:pPr>
        <w:widowControl w:val="0"/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 w:rsidRPr="00ED0167">
        <w:rPr>
          <w:spacing w:val="5"/>
          <w:kern w:val="1"/>
        </w:rPr>
        <w:t>Consent</w:t>
      </w:r>
      <w:r w:rsidR="00ED0167" w:rsidRPr="00ED0167">
        <w:rPr>
          <w:spacing w:val="5"/>
          <w:kern w:val="1"/>
        </w:rPr>
        <w:t xml:space="preserve"> has several traits that make it very suitable for sentiment</w:t>
      </w:r>
      <w:r w:rsidR="000E43B6">
        <w:rPr>
          <w:spacing w:val="5"/>
          <w:kern w:val="1"/>
        </w:rPr>
        <w:t xml:space="preserve"> </w:t>
      </w:r>
      <w:r w:rsidR="00ED0167" w:rsidRPr="00ED0167">
        <w:rPr>
          <w:spacing w:val="5"/>
          <w:kern w:val="1"/>
        </w:rPr>
        <w:t xml:space="preserve">analysis in general and noisy text in particular: </w:t>
      </w:r>
    </w:p>
    <w:p w14:paraId="2C281F1F" w14:textId="77777777" w:rsidR="000E43B6" w:rsidRDefault="000E43B6" w:rsidP="00ED01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C</w:t>
      </w:r>
      <w:r w:rsidR="00ED0167" w:rsidRPr="000E43B6">
        <w:rPr>
          <w:spacing w:val="5"/>
          <w:kern w:val="1"/>
        </w:rPr>
        <w:t>onsiders</w:t>
      </w:r>
      <w:r>
        <w:rPr>
          <w:spacing w:val="5"/>
          <w:kern w:val="1"/>
        </w:rPr>
        <w:t xml:space="preserve"> </w:t>
      </w:r>
      <w:r w:rsidR="00ED0167" w:rsidRPr="000E43B6">
        <w:rPr>
          <w:spacing w:val="5"/>
          <w:kern w:val="1"/>
        </w:rPr>
        <w:t>the context of terms, which is important when the text is noisy</w:t>
      </w:r>
      <w:r>
        <w:rPr>
          <w:spacing w:val="5"/>
          <w:kern w:val="1"/>
        </w:rPr>
        <w:t>.</w:t>
      </w:r>
    </w:p>
    <w:p w14:paraId="4D5546BB" w14:textId="77777777" w:rsidR="000E43B6" w:rsidRDefault="000E43B6" w:rsidP="00ED01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D</w:t>
      </w:r>
      <w:r w:rsidR="00ED0167" w:rsidRPr="000E43B6">
        <w:rPr>
          <w:spacing w:val="5"/>
          <w:kern w:val="1"/>
        </w:rPr>
        <w:t>oes not rely on grammatical structures,</w:t>
      </w:r>
      <w:r>
        <w:rPr>
          <w:spacing w:val="5"/>
          <w:kern w:val="1"/>
        </w:rPr>
        <w:t xml:space="preserve"> </w:t>
      </w:r>
      <w:r w:rsidR="00ED0167" w:rsidRPr="000E43B6">
        <w:rPr>
          <w:spacing w:val="5"/>
          <w:kern w:val="1"/>
        </w:rPr>
        <w:t>which may not be reliable in noisy text</w:t>
      </w:r>
      <w:r>
        <w:rPr>
          <w:spacing w:val="5"/>
          <w:kern w:val="1"/>
        </w:rPr>
        <w:t>.</w:t>
      </w:r>
    </w:p>
    <w:p w14:paraId="753000BF" w14:textId="283B9C1E" w:rsidR="002D0824" w:rsidRDefault="000E43B6" w:rsidP="00ED016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E</w:t>
      </w:r>
      <w:r w:rsidR="00ED0167" w:rsidRPr="000E43B6">
        <w:rPr>
          <w:spacing w:val="5"/>
          <w:kern w:val="1"/>
        </w:rPr>
        <w:t>nables an</w:t>
      </w:r>
      <w:r>
        <w:rPr>
          <w:spacing w:val="5"/>
          <w:kern w:val="1"/>
        </w:rPr>
        <w:t xml:space="preserve"> </w:t>
      </w:r>
      <w:r w:rsidR="00ED0167" w:rsidRPr="000E43B6">
        <w:rPr>
          <w:spacing w:val="5"/>
          <w:kern w:val="1"/>
        </w:rPr>
        <w:t>easy integration of information from additional sources, such as</w:t>
      </w:r>
      <w:r>
        <w:rPr>
          <w:spacing w:val="5"/>
          <w:kern w:val="1"/>
        </w:rPr>
        <w:t xml:space="preserve"> </w:t>
      </w:r>
      <w:r w:rsidR="00ED0167" w:rsidRPr="000E43B6">
        <w:rPr>
          <w:spacing w:val="5"/>
          <w:kern w:val="1"/>
        </w:rPr>
        <w:t>the metadata of the analyzed text (e.g., the length of the text, the</w:t>
      </w:r>
      <w:r>
        <w:rPr>
          <w:spacing w:val="5"/>
          <w:kern w:val="1"/>
        </w:rPr>
        <w:t xml:space="preserve"> </w:t>
      </w:r>
      <w:r w:rsidR="00ED0167" w:rsidRPr="000E43B6">
        <w:rPr>
          <w:spacing w:val="5"/>
          <w:kern w:val="1"/>
        </w:rPr>
        <w:t>time of creation, the use of emoticons, etc.)</w:t>
      </w:r>
    </w:p>
    <w:p w14:paraId="2DE14737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628B582" w14:textId="17EF360F" w:rsidR="000E43B6" w:rsidRDefault="002D0824" w:rsidP="00BF5F1F">
      <w:pPr>
        <w:widowControl w:val="0"/>
        <w:autoSpaceDE w:val="0"/>
        <w:autoSpaceDN w:val="0"/>
        <w:adjustRightInd w:val="0"/>
        <w:spacing w:line="360" w:lineRule="auto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>
        <w:rPr>
          <w:b/>
          <w:bCs/>
          <w:spacing w:val="24"/>
          <w:kern w:val="1"/>
          <w:sz w:val="24"/>
          <w:szCs w:val="24"/>
        </w:rPr>
        <w:tab/>
      </w:r>
      <w:r w:rsidR="000E43B6">
        <w:rPr>
          <w:b/>
          <w:bCs/>
          <w:spacing w:val="24"/>
          <w:kern w:val="1"/>
          <w:sz w:val="24"/>
          <w:szCs w:val="24"/>
        </w:rPr>
        <w:t>Dataset</w:t>
      </w:r>
    </w:p>
    <w:p w14:paraId="1AF125FB" w14:textId="77777777" w:rsidR="000E43B6" w:rsidRDefault="000E43B6" w:rsidP="00BF5F1F">
      <w:pPr>
        <w:widowControl w:val="0"/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We tested</w:t>
      </w:r>
      <w:r w:rsidRPr="000E43B6">
        <w:rPr>
          <w:spacing w:val="5"/>
          <w:kern w:val="1"/>
        </w:rPr>
        <w:t xml:space="preserve"> on t</w:t>
      </w:r>
      <w:r>
        <w:rPr>
          <w:spacing w:val="5"/>
          <w:kern w:val="1"/>
        </w:rPr>
        <w:t>wo</w:t>
      </w:r>
      <w:r w:rsidRPr="000E43B6">
        <w:rPr>
          <w:spacing w:val="5"/>
          <w:kern w:val="1"/>
        </w:rPr>
        <w:t xml:space="preserve"> benchmark datasets: </w:t>
      </w:r>
    </w:p>
    <w:p w14:paraId="375557FD" w14:textId="3E0F03C1" w:rsidR="00C86351" w:rsidRPr="00C86351" w:rsidRDefault="00AF190A" w:rsidP="00C8635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AF190A">
        <w:rPr>
          <w:spacing w:val="5"/>
          <w:kern w:val="1"/>
          <w:lang w:val="en-IN"/>
        </w:rPr>
        <w:t xml:space="preserve">Large Movie Review Dataset v1.0 [Maas et al., </w:t>
      </w:r>
      <w:r w:rsidRPr="00AF190A">
        <w:rPr>
          <w:i/>
          <w:iCs/>
          <w:spacing w:val="5"/>
          <w:kern w:val="1"/>
        </w:rPr>
        <w:t xml:space="preserve">Learning Word Vectors for Sentiment </w:t>
      </w:r>
      <w:r w:rsidR="00C86351" w:rsidRPr="00AF190A">
        <w:rPr>
          <w:i/>
          <w:iCs/>
          <w:spacing w:val="5"/>
          <w:kern w:val="1"/>
        </w:rPr>
        <w:t>Analysis (</w:t>
      </w:r>
      <w:r w:rsidRPr="00AF190A">
        <w:rPr>
          <w:i/>
          <w:iCs/>
          <w:spacing w:val="5"/>
          <w:kern w:val="1"/>
        </w:rPr>
        <w:t>ACL 2011</w:t>
      </w:r>
      <w:r w:rsidR="00BF5F1F" w:rsidRPr="00AF190A">
        <w:rPr>
          <w:i/>
          <w:iCs/>
          <w:spacing w:val="5"/>
          <w:kern w:val="1"/>
        </w:rPr>
        <w:t>)</w:t>
      </w:r>
      <w:r w:rsidR="00BF5F1F" w:rsidRPr="00AF190A">
        <w:rPr>
          <w:spacing w:val="5"/>
          <w:kern w:val="1"/>
          <w:lang w:val="en-IN"/>
        </w:rPr>
        <w:t>]</w:t>
      </w:r>
      <w:r w:rsidR="00BF5F1F" w:rsidRPr="00AF190A">
        <w:rPr>
          <w:spacing w:val="5"/>
          <w:kern w:val="1"/>
          <w:vertAlign w:val="superscript"/>
          <w:lang w:val="en-IN"/>
        </w:rPr>
        <w:t xml:space="preserve"> {</w:t>
      </w:r>
      <w:r w:rsidRPr="00AF190A">
        <w:rPr>
          <w:spacing w:val="5"/>
          <w:kern w:val="1"/>
          <w:vertAlign w:val="superscript"/>
          <w:lang w:val="en-IN"/>
        </w:rPr>
        <w:t>1}</w:t>
      </w:r>
      <w:r>
        <w:rPr>
          <w:spacing w:val="5"/>
          <w:kern w:val="1"/>
          <w:vertAlign w:val="superscript"/>
          <w:lang w:val="en-IN"/>
        </w:rPr>
        <w:t xml:space="preserve"> </w:t>
      </w:r>
    </w:p>
    <w:p w14:paraId="46136289" w14:textId="77777777" w:rsidR="00AF190A" w:rsidRPr="00AF190A" w:rsidRDefault="00AF190A" w:rsidP="00C8635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AF190A">
        <w:rPr>
          <w:spacing w:val="5"/>
          <w:kern w:val="1"/>
        </w:rPr>
        <w:t>50,000 reviews split evenly into 25k training and 25k test sets.</w:t>
      </w:r>
    </w:p>
    <w:p w14:paraId="70B7F131" w14:textId="77777777" w:rsidR="00AF190A" w:rsidRPr="00AF190A" w:rsidRDefault="00AF190A" w:rsidP="00C8635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AF190A">
        <w:rPr>
          <w:spacing w:val="5"/>
          <w:kern w:val="1"/>
        </w:rPr>
        <w:t>The overall distribution of labels is balanced (25k pos and 25k neg).</w:t>
      </w:r>
    </w:p>
    <w:p w14:paraId="5BACD352" w14:textId="61A0D1AC" w:rsidR="00AF190A" w:rsidRPr="00AF190A" w:rsidRDefault="00AF190A" w:rsidP="00C8635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AF190A">
        <w:rPr>
          <w:spacing w:val="5"/>
          <w:kern w:val="1"/>
        </w:rPr>
        <w:t xml:space="preserve">Neutral reviews are not included - Negative review are movies with rating &lt;=4, Positive review are movies with rating &gt;=7 (on </w:t>
      </w:r>
      <w:r w:rsidR="00C86351" w:rsidRPr="00AF190A">
        <w:rPr>
          <w:spacing w:val="5"/>
          <w:kern w:val="1"/>
        </w:rPr>
        <w:t>10-point</w:t>
      </w:r>
      <w:r w:rsidRPr="00AF190A">
        <w:rPr>
          <w:spacing w:val="5"/>
          <w:kern w:val="1"/>
        </w:rPr>
        <w:t xml:space="preserve"> scale)</w:t>
      </w:r>
    </w:p>
    <w:p w14:paraId="1033C7A2" w14:textId="77777777" w:rsidR="00AF190A" w:rsidRPr="00AF190A" w:rsidRDefault="00AF190A" w:rsidP="00C8635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AF190A">
        <w:rPr>
          <w:spacing w:val="5"/>
          <w:kern w:val="1"/>
        </w:rPr>
        <w:t>No more than 30 reviews for any given movie because reviews for the same movie tend to have correlated ratings.</w:t>
      </w:r>
      <w:r w:rsidRPr="00AF190A">
        <w:rPr>
          <w:spacing w:val="5"/>
          <w:kern w:val="1"/>
        </w:rPr>
        <w:tab/>
      </w:r>
    </w:p>
    <w:p w14:paraId="10A4007D" w14:textId="2DF16B30" w:rsidR="000E43B6" w:rsidRPr="00BF5F1F" w:rsidRDefault="000E43B6" w:rsidP="000E43B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24"/>
          <w:kern w:val="1"/>
          <w:sz w:val="24"/>
          <w:szCs w:val="24"/>
        </w:rPr>
      </w:pPr>
      <w:r w:rsidRPr="000E43B6">
        <w:rPr>
          <w:spacing w:val="5"/>
          <w:kern w:val="1"/>
        </w:rPr>
        <w:t>Twitter</w:t>
      </w:r>
      <w:r>
        <w:rPr>
          <w:spacing w:val="5"/>
          <w:kern w:val="1"/>
        </w:rPr>
        <w:t xml:space="preserve"> Dataset</w:t>
      </w:r>
    </w:p>
    <w:p w14:paraId="21A9CC9B" w14:textId="77777777" w:rsidR="00BF5F1F" w:rsidRPr="00BF5F1F" w:rsidRDefault="00BF5F1F" w:rsidP="00BF5F1F">
      <w:pPr>
        <w:widowControl w:val="0"/>
        <w:autoSpaceDE w:val="0"/>
        <w:autoSpaceDN w:val="0"/>
        <w:adjustRightInd w:val="0"/>
        <w:spacing w:before="120" w:line="226" w:lineRule="auto"/>
        <w:ind w:left="360"/>
        <w:jc w:val="both"/>
        <w:rPr>
          <w:b/>
          <w:bCs/>
          <w:spacing w:val="24"/>
          <w:kern w:val="1"/>
          <w:sz w:val="24"/>
          <w:szCs w:val="24"/>
        </w:rPr>
      </w:pPr>
    </w:p>
    <w:p w14:paraId="4BA88FBC" w14:textId="4732459E" w:rsidR="002D0824" w:rsidRPr="000E43B6" w:rsidRDefault="002D0824" w:rsidP="00BF5F1F">
      <w:pPr>
        <w:widowControl w:val="0"/>
        <w:autoSpaceDE w:val="0"/>
        <w:autoSpaceDN w:val="0"/>
        <w:adjustRightInd w:val="0"/>
        <w:spacing w:before="120" w:line="360" w:lineRule="auto"/>
        <w:jc w:val="both"/>
        <w:rPr>
          <w:b/>
          <w:bCs/>
          <w:spacing w:val="24"/>
          <w:kern w:val="1"/>
          <w:sz w:val="24"/>
          <w:szCs w:val="24"/>
        </w:rPr>
      </w:pPr>
      <w:r w:rsidRPr="000E43B6">
        <w:rPr>
          <w:b/>
          <w:bCs/>
          <w:spacing w:val="24"/>
          <w:kern w:val="1"/>
          <w:sz w:val="24"/>
          <w:szCs w:val="24"/>
        </w:rPr>
        <w:t>3</w:t>
      </w:r>
      <w:r w:rsidRPr="000E43B6">
        <w:rPr>
          <w:b/>
          <w:bCs/>
          <w:spacing w:val="24"/>
          <w:kern w:val="1"/>
          <w:sz w:val="24"/>
          <w:szCs w:val="24"/>
        </w:rPr>
        <w:tab/>
      </w:r>
      <w:r w:rsidR="002F7742">
        <w:rPr>
          <w:b/>
          <w:bCs/>
          <w:spacing w:val="24"/>
          <w:kern w:val="1"/>
          <w:sz w:val="24"/>
          <w:szCs w:val="24"/>
        </w:rPr>
        <w:t>Algorithm</w:t>
      </w:r>
    </w:p>
    <w:p w14:paraId="4AA4A13D" w14:textId="640436D6" w:rsidR="002F7742" w:rsidRDefault="002F7742" w:rsidP="00BF5F1F">
      <w:pPr>
        <w:widowControl w:val="0"/>
        <w:autoSpaceDE w:val="0"/>
        <w:autoSpaceDN w:val="0"/>
        <w:adjustRightInd w:val="0"/>
        <w:spacing w:line="226" w:lineRule="auto"/>
        <w:jc w:val="both"/>
        <w:rPr>
          <w:b/>
          <w:bCs/>
          <w:spacing w:val="24"/>
          <w:kern w:val="1"/>
        </w:rPr>
      </w:pPr>
      <w:r>
        <w:rPr>
          <w:spacing w:val="5"/>
          <w:kern w:val="1"/>
        </w:rPr>
        <w:t xml:space="preserve">Consent </w:t>
      </w:r>
      <w:r w:rsidRPr="002F7742">
        <w:rPr>
          <w:spacing w:val="5"/>
          <w:kern w:val="1"/>
        </w:rPr>
        <w:t xml:space="preserve">consists of two phases: learning and detection. </w:t>
      </w:r>
    </w:p>
    <w:p w14:paraId="2CA35B53" w14:textId="77777777" w:rsidR="008469E8" w:rsidRDefault="008469E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2AD94D24" w14:textId="44CDF7AC" w:rsidR="002D0824" w:rsidRDefault="008469E8" w:rsidP="00BF5F1F">
      <w:pPr>
        <w:widowControl w:val="0"/>
        <w:autoSpaceDE w:val="0"/>
        <w:autoSpaceDN w:val="0"/>
        <w:adjustRightInd w:val="0"/>
        <w:spacing w:line="360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</w:t>
      </w:r>
      <w:r w:rsidR="002D0824">
        <w:rPr>
          <w:b/>
          <w:bCs/>
          <w:spacing w:val="24"/>
          <w:kern w:val="1"/>
        </w:rPr>
        <w:t>1</w:t>
      </w:r>
      <w:r w:rsidR="002F7742">
        <w:rPr>
          <w:b/>
          <w:bCs/>
          <w:spacing w:val="24"/>
          <w:kern w:val="1"/>
        </w:rPr>
        <w:tab/>
        <w:t>The Learning Phase</w:t>
      </w:r>
    </w:p>
    <w:p w14:paraId="27B24FA1" w14:textId="2DAD4AC6" w:rsidR="002D0824" w:rsidRDefault="00BB64AC" w:rsidP="00BF5F1F">
      <w:pPr>
        <w:widowControl w:val="0"/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 w:rsidRPr="00BB64AC">
        <w:rPr>
          <w:spacing w:val="5"/>
          <w:kern w:val="1"/>
        </w:rPr>
        <w:t>The learning process consists of three steps</w:t>
      </w:r>
      <w:r>
        <w:rPr>
          <w:spacing w:val="5"/>
          <w:kern w:val="1"/>
        </w:rPr>
        <w:t xml:space="preserve">: </w:t>
      </w:r>
    </w:p>
    <w:p w14:paraId="6C1A6A04" w14:textId="4E501505" w:rsidR="00BB64AC" w:rsidRDefault="00BB64AC" w:rsidP="00BB64A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Identify key terms – terms indicator of the sentiment.</w:t>
      </w:r>
    </w:p>
    <w:p w14:paraId="7143351C" w14:textId="4495E339" w:rsidR="00BB64AC" w:rsidRDefault="00BB64AC" w:rsidP="00BB64A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Identify context term for each key term – to model text in key term vicinity</w:t>
      </w:r>
    </w:p>
    <w:p w14:paraId="0832024E" w14:textId="1B5D1485" w:rsidR="00BB64AC" w:rsidRDefault="00BB64AC" w:rsidP="006C3A5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Use these terms to create features</w:t>
      </w:r>
    </w:p>
    <w:p w14:paraId="5CE8EAE3" w14:textId="77777777" w:rsidR="006C3A52" w:rsidRPr="006C3A52" w:rsidRDefault="006C3A52" w:rsidP="006C3A5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1D380735" w14:textId="593A79EC" w:rsidR="00366D29" w:rsidRDefault="00B45DB2" w:rsidP="00366D29">
      <w:pPr>
        <w:pStyle w:val="ListParagraph"/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055AFDA6" wp14:editId="4E48D2BE">
            <wp:simplePos x="0" y="0"/>
            <wp:positionH relativeFrom="column">
              <wp:posOffset>647700</wp:posOffset>
            </wp:positionH>
            <wp:positionV relativeFrom="paragraph">
              <wp:posOffset>-146050</wp:posOffset>
            </wp:positionV>
            <wp:extent cx="3555365" cy="248158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117"/>
                    <a:stretch/>
                  </pic:blipFill>
                  <pic:spPr bwMode="auto">
                    <a:xfrm>
                      <a:off x="0" y="0"/>
                      <a:ext cx="3555365" cy="248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A52">
        <w:rPr>
          <w:spacing w:val="5"/>
          <w:kern w:val="1"/>
        </w:rPr>
        <w:t>Figure 1: Learning Phase</w:t>
      </w:r>
    </w:p>
    <w:p w14:paraId="3364277B" w14:textId="77777777" w:rsidR="006C3A52" w:rsidRPr="00366D29" w:rsidRDefault="006C3A52" w:rsidP="00366D29">
      <w:pPr>
        <w:pStyle w:val="ListParagraph"/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</w:p>
    <w:p w14:paraId="7EA58E4E" w14:textId="7ED06ECF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3.1.1</w:t>
      </w:r>
      <w:r w:rsidR="00BB64AC">
        <w:rPr>
          <w:b/>
          <w:bCs/>
          <w:spacing w:val="24"/>
          <w:kern w:val="1"/>
        </w:rPr>
        <w:tab/>
        <w:t>Key Term Identification process</w:t>
      </w:r>
    </w:p>
    <w:p w14:paraId="22FC36F5" w14:textId="427449E6" w:rsidR="00B45DB2" w:rsidRPr="00B45DB2" w:rsidRDefault="00B45DB2" w:rsidP="00366D2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B45DB2">
        <w:rPr>
          <w:spacing w:val="5"/>
          <w:kern w:val="1"/>
        </w:rPr>
        <w:t>Generate a language model for the set of positive-sentiment documents (</w:t>
      </w:r>
      <w:proofErr w:type="spellStart"/>
      <w:r w:rsidRPr="00B45DB2">
        <w:rPr>
          <w:spacing w:val="5"/>
          <w:kern w:val="1"/>
        </w:rPr>
        <w:t>T</w:t>
      </w:r>
      <w:r w:rsidRPr="00B45DB2">
        <w:rPr>
          <w:spacing w:val="5"/>
          <w:kern w:val="1"/>
          <w:vertAlign w:val="subscript"/>
        </w:rPr>
        <w:t>pos</w:t>
      </w:r>
      <w:proofErr w:type="spellEnd"/>
      <w:r w:rsidRPr="00B45DB2">
        <w:rPr>
          <w:spacing w:val="5"/>
          <w:kern w:val="1"/>
        </w:rPr>
        <w:t xml:space="preserve">). Denote this language model as </w:t>
      </w:r>
      <w:proofErr w:type="spellStart"/>
      <w:r w:rsidRPr="00B45DB2">
        <w:rPr>
          <w:spacing w:val="5"/>
          <w:kern w:val="1"/>
        </w:rPr>
        <w:t>lm</w:t>
      </w:r>
      <w:r w:rsidRPr="00B45DB2">
        <w:rPr>
          <w:spacing w:val="5"/>
          <w:kern w:val="1"/>
          <w:vertAlign w:val="subscript"/>
        </w:rPr>
        <w:t>pos</w:t>
      </w:r>
      <w:proofErr w:type="spellEnd"/>
      <w:r w:rsidRPr="00B45DB2">
        <w:rPr>
          <w:spacing w:val="5"/>
          <w:kern w:val="1"/>
        </w:rPr>
        <w:t>.</w:t>
      </w:r>
    </w:p>
    <w:p w14:paraId="40D51B70" w14:textId="2B44C0F6" w:rsidR="00B45DB2" w:rsidRPr="00B45DB2" w:rsidRDefault="00B45DB2" w:rsidP="00366D2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B45DB2">
        <w:rPr>
          <w:spacing w:val="5"/>
          <w:kern w:val="1"/>
        </w:rPr>
        <w:t>Generate a language model for the set of negative-sentiment documents (</w:t>
      </w:r>
      <w:proofErr w:type="spellStart"/>
      <w:r w:rsidRPr="00B45DB2">
        <w:rPr>
          <w:spacing w:val="5"/>
          <w:kern w:val="1"/>
        </w:rPr>
        <w:t>T</w:t>
      </w:r>
      <w:r w:rsidRPr="00B45DB2">
        <w:rPr>
          <w:spacing w:val="5"/>
          <w:kern w:val="1"/>
          <w:vertAlign w:val="subscript"/>
        </w:rPr>
        <w:t>neg</w:t>
      </w:r>
      <w:proofErr w:type="spellEnd"/>
      <w:r w:rsidRPr="00B45DB2">
        <w:rPr>
          <w:spacing w:val="5"/>
          <w:kern w:val="1"/>
        </w:rPr>
        <w:t xml:space="preserve">). Denote this language model as </w:t>
      </w:r>
      <w:proofErr w:type="spellStart"/>
      <w:r w:rsidRPr="00B45DB2">
        <w:rPr>
          <w:spacing w:val="5"/>
          <w:kern w:val="1"/>
        </w:rPr>
        <w:t>lm</w:t>
      </w:r>
      <w:r w:rsidRPr="00B45DB2">
        <w:rPr>
          <w:spacing w:val="5"/>
          <w:kern w:val="1"/>
          <w:vertAlign w:val="subscript"/>
        </w:rPr>
        <w:t>neg</w:t>
      </w:r>
      <w:proofErr w:type="spellEnd"/>
      <w:r w:rsidRPr="00B45DB2">
        <w:rPr>
          <w:spacing w:val="5"/>
          <w:kern w:val="1"/>
        </w:rPr>
        <w:t>.</w:t>
      </w:r>
    </w:p>
    <w:p w14:paraId="4A8A67A3" w14:textId="529677FB" w:rsidR="00B45DB2" w:rsidRPr="00B45DB2" w:rsidRDefault="00B45DB2" w:rsidP="00366D2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B45DB2">
        <w:rPr>
          <w:spacing w:val="5"/>
          <w:kern w:val="1"/>
        </w:rPr>
        <w:t xml:space="preserve">For each term t in </w:t>
      </w:r>
      <w:proofErr w:type="spellStart"/>
      <w:r w:rsidRPr="00B45DB2">
        <w:rPr>
          <w:spacing w:val="5"/>
          <w:kern w:val="1"/>
        </w:rPr>
        <w:t>lm</w:t>
      </w:r>
      <w:r w:rsidRPr="00B45DB2">
        <w:rPr>
          <w:spacing w:val="5"/>
          <w:kern w:val="1"/>
          <w:vertAlign w:val="subscript"/>
        </w:rPr>
        <w:t>pos</w:t>
      </w:r>
      <w:proofErr w:type="spellEnd"/>
      <w:r w:rsidRPr="00B45DB2">
        <w:rPr>
          <w:spacing w:val="5"/>
          <w:kern w:val="1"/>
        </w:rPr>
        <w:t xml:space="preserve"> compute score (t), which is the ratio of its frequency in positive-sentiment and negative-sentiment documents. </w:t>
      </w:r>
    </w:p>
    <w:p w14:paraId="3AB6AAC9" w14:textId="556D5772" w:rsidR="00B45DB2" w:rsidRPr="00B45DB2" w:rsidRDefault="00B45DB2" w:rsidP="00B45DB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ParaPr>
          <m:jc m:val="centerGroup"/>
        </m:oMathParaPr>
        <m:oMath>
          <m:r>
            <m:rPr>
              <m:nor/>
            </m:rPr>
            <w:rPr>
              <w:spacing w:val="5"/>
              <w:kern w:val="1"/>
            </w:rPr>
            <m:t>score (t)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=</m:t>
          </m:r>
          <m:f>
            <m:fPr>
              <m:ctrlPr>
                <w:rPr>
                  <w:rFonts w:ascii="Cambria Math" w:hAnsi="Cambria Math"/>
                  <w:spacing w:val="5"/>
                  <w:kern w:val="1"/>
                </w:rPr>
              </m:ctrlPr>
            </m:fPr>
            <m:num>
              <m:r>
                <m:rPr>
                  <m:nor/>
                </m:rPr>
                <w:rPr>
                  <w:spacing w:val="5"/>
                  <w:kern w:val="1"/>
                </w:rPr>
                <m:t>lmpos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 (</m:t>
              </m:r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)</m:t>
              </m:r>
            </m:num>
            <m:den>
              <m:r>
                <m:rPr>
                  <m:nor/>
                </m:rPr>
                <w:rPr>
                  <w:spacing w:val="5"/>
                  <w:kern w:val="1"/>
                </w:rPr>
                <m:t>lmneg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 (</m:t>
              </m:r>
              <m:r>
                <m:rPr>
                  <m:sty m:val="bi"/>
                </m:rPr>
                <w:rPr>
                  <w:rFonts w:ascii="Cambria Math" w:hAnsi="Cambria Math"/>
                  <w:spacing w:val="5"/>
                  <w:kern w:val="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)</m:t>
              </m:r>
            </m:den>
          </m:f>
        </m:oMath>
      </m:oMathPara>
    </w:p>
    <w:p w14:paraId="0CC2C14E" w14:textId="708B6AD3" w:rsidR="00B45DB2" w:rsidRDefault="00B45DB2" w:rsidP="00366D2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B45DB2">
        <w:rPr>
          <w:spacing w:val="5"/>
          <w:kern w:val="1"/>
        </w:rPr>
        <w:t>If score (t) exceeds a predefined threshold, t is identified as a key term.</w:t>
      </w:r>
    </w:p>
    <w:p w14:paraId="2F8E0415" w14:textId="77777777" w:rsidR="00B50FA0" w:rsidRPr="00B50FA0" w:rsidRDefault="00B50FA0" w:rsidP="00B50FA0">
      <w:pPr>
        <w:widowControl w:val="0"/>
        <w:autoSpaceDE w:val="0"/>
        <w:autoSpaceDN w:val="0"/>
        <w:adjustRightInd w:val="0"/>
        <w:spacing w:line="226" w:lineRule="auto"/>
        <w:ind w:left="360"/>
        <w:jc w:val="both"/>
        <w:rPr>
          <w:spacing w:val="5"/>
          <w:kern w:val="1"/>
        </w:rPr>
      </w:pPr>
    </w:p>
    <w:p w14:paraId="5B8C93E6" w14:textId="624DAD35" w:rsidR="006C3A52" w:rsidRDefault="00366D29" w:rsidP="00B50FA0">
      <w:pPr>
        <w:widowControl w:val="0"/>
        <w:autoSpaceDE w:val="0"/>
        <w:autoSpaceDN w:val="0"/>
        <w:adjustRightInd w:val="0"/>
        <w:spacing w:line="226" w:lineRule="auto"/>
        <w:ind w:left="720" w:firstLine="720"/>
        <w:jc w:val="both"/>
        <w:rPr>
          <w:spacing w:val="5"/>
          <w:kern w:val="1"/>
        </w:rPr>
      </w:pPr>
      <w:r w:rsidRPr="00366D29">
        <w:rPr>
          <w:spacing w:val="5"/>
          <w:kern w:val="1"/>
        </w:rPr>
        <w:t>Algorithm 1</w:t>
      </w:r>
      <w:r w:rsidR="00B50FA0">
        <w:rPr>
          <w:spacing w:val="5"/>
          <w:kern w:val="1"/>
        </w:rPr>
        <w:t>:</w:t>
      </w:r>
      <w:r w:rsidRPr="00366D29">
        <w:rPr>
          <w:spacing w:val="5"/>
          <w:kern w:val="1"/>
        </w:rPr>
        <w:t xml:space="preserve"> Identifying the key terms in the training set.</w:t>
      </w:r>
    </w:p>
    <w:p w14:paraId="124671D1" w14:textId="060E7563" w:rsidR="00366D29" w:rsidRPr="00366D29" w:rsidRDefault="00366D29" w:rsidP="00B50FA0">
      <w:pPr>
        <w:widowControl w:val="0"/>
        <w:autoSpaceDE w:val="0"/>
        <w:autoSpaceDN w:val="0"/>
        <w:adjustRightInd w:val="0"/>
        <w:spacing w:line="226" w:lineRule="auto"/>
        <w:ind w:left="720" w:firstLine="720"/>
        <w:jc w:val="both"/>
        <w:rPr>
          <w:spacing w:val="5"/>
          <w:kern w:val="1"/>
        </w:rPr>
      </w:pPr>
      <w:r>
        <w:rPr>
          <w:noProof/>
          <w:spacing w:val="5"/>
          <w:kern w:val="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A1959" wp14:editId="36D541B2">
                <wp:simplePos x="0" y="0"/>
                <wp:positionH relativeFrom="column">
                  <wp:posOffset>222250</wp:posOffset>
                </wp:positionH>
                <wp:positionV relativeFrom="paragraph">
                  <wp:posOffset>62230</wp:posOffset>
                </wp:positionV>
                <wp:extent cx="4775200" cy="190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34BE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4.9pt" to="393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" strokecolor="black [3213]" strokeweight=".25pt"/>
            </w:pict>
          </mc:Fallback>
        </mc:AlternateContent>
      </w:r>
    </w:p>
    <w:p w14:paraId="134998CB" w14:textId="74FB7D51" w:rsidR="00366D29" w:rsidRPr="00545F13" w:rsidRDefault="00366D29" w:rsidP="00545F13">
      <w:pPr>
        <w:widowControl w:val="0"/>
        <w:autoSpaceDE w:val="0"/>
        <w:autoSpaceDN w:val="0"/>
        <w:adjustRightInd w:val="0"/>
        <w:spacing w:before="120" w:line="226" w:lineRule="auto"/>
        <w:ind w:firstLine="360"/>
        <w:jc w:val="both"/>
        <w:rPr>
          <w:spacing w:val="5"/>
          <w:kern w:val="1"/>
        </w:rPr>
      </w:pPr>
      <w:proofErr w:type="spellStart"/>
      <w:r w:rsidRPr="00545F13">
        <w:rPr>
          <w:b/>
          <w:spacing w:val="5"/>
          <w:kern w:val="1"/>
        </w:rPr>
        <w:t>Generate_Key_</w:t>
      </w:r>
      <w:proofErr w:type="gramStart"/>
      <w:r w:rsidRPr="00545F13">
        <w:rPr>
          <w:b/>
          <w:spacing w:val="5"/>
          <w:kern w:val="1"/>
        </w:rPr>
        <w:t>Terms</w:t>
      </w:r>
      <w:proofErr w:type="spellEnd"/>
      <w:r w:rsidR="00545F13" w:rsidRPr="00545F13">
        <w:rPr>
          <w:spacing w:val="5"/>
          <w:kern w:val="1"/>
        </w:rPr>
        <w:t>(</w:t>
      </w:r>
      <w:proofErr w:type="spellStart"/>
      <w:proofErr w:type="gramEnd"/>
      <w:r w:rsidRPr="00545F13">
        <w:rPr>
          <w:i/>
          <w:spacing w:val="5"/>
          <w:kern w:val="1"/>
        </w:rPr>
        <w:t>T</w:t>
      </w:r>
      <w:r w:rsidRPr="00545F13">
        <w:rPr>
          <w:i/>
          <w:spacing w:val="5"/>
          <w:kern w:val="1"/>
          <w:vertAlign w:val="subscript"/>
        </w:rPr>
        <w:t>pos</w:t>
      </w:r>
      <w:proofErr w:type="spellEnd"/>
      <w:r w:rsidR="00422480">
        <w:rPr>
          <w:i/>
          <w:spacing w:val="5"/>
          <w:kern w:val="1"/>
        </w:rPr>
        <w:t>,</w:t>
      </w:r>
      <w:r w:rsidRPr="00545F13">
        <w:rPr>
          <w:i/>
          <w:spacing w:val="5"/>
          <w:kern w:val="1"/>
        </w:rPr>
        <w:t xml:space="preserve"> </w:t>
      </w:r>
      <w:proofErr w:type="spellStart"/>
      <w:r w:rsidRPr="00545F13">
        <w:rPr>
          <w:i/>
          <w:spacing w:val="5"/>
          <w:kern w:val="1"/>
        </w:rPr>
        <w:t>T</w:t>
      </w:r>
      <w:r w:rsidRPr="00545F13">
        <w:rPr>
          <w:i/>
          <w:spacing w:val="5"/>
          <w:kern w:val="1"/>
          <w:vertAlign w:val="subscript"/>
        </w:rPr>
        <w:t>neg</w:t>
      </w:r>
      <w:proofErr w:type="spellEnd"/>
      <w:r w:rsidR="00422480">
        <w:rPr>
          <w:i/>
          <w:spacing w:val="5"/>
          <w:kern w:val="1"/>
        </w:rPr>
        <w:t>,</w:t>
      </w:r>
      <w:r w:rsidRPr="00545F13">
        <w:rPr>
          <w:i/>
          <w:spacing w:val="5"/>
          <w:kern w:val="1"/>
        </w:rPr>
        <w:t xml:space="preserve"> </w:t>
      </w:r>
      <w:proofErr w:type="spellStart"/>
      <w:r w:rsidRPr="00545F13">
        <w:rPr>
          <w:i/>
          <w:spacing w:val="5"/>
          <w:kern w:val="1"/>
        </w:rPr>
        <w:t>key</w:t>
      </w:r>
      <w:r w:rsidR="00545F13" w:rsidRPr="00545F13">
        <w:rPr>
          <w:i/>
          <w:spacing w:val="5"/>
          <w:kern w:val="1"/>
        </w:rPr>
        <w:t>_</w:t>
      </w:r>
      <w:r w:rsidRPr="00545F13">
        <w:rPr>
          <w:i/>
          <w:spacing w:val="5"/>
          <w:kern w:val="1"/>
        </w:rPr>
        <w:t>term</w:t>
      </w:r>
      <w:r w:rsidR="00545F13" w:rsidRPr="00545F13">
        <w:rPr>
          <w:i/>
          <w:spacing w:val="5"/>
          <w:kern w:val="1"/>
        </w:rPr>
        <w:t>_</w:t>
      </w:r>
      <w:r w:rsidRPr="00545F13">
        <w:rPr>
          <w:i/>
          <w:spacing w:val="5"/>
          <w:kern w:val="1"/>
        </w:rPr>
        <w:t>val</w:t>
      </w:r>
      <w:r w:rsidR="00545F13" w:rsidRPr="00545F13">
        <w:rPr>
          <w:i/>
          <w:spacing w:val="5"/>
          <w:kern w:val="1"/>
        </w:rPr>
        <w:t>_</w:t>
      </w:r>
      <w:r w:rsidRPr="00545F13">
        <w:rPr>
          <w:i/>
          <w:spacing w:val="5"/>
          <w:kern w:val="1"/>
        </w:rPr>
        <w:t>threshold</w:t>
      </w:r>
      <w:proofErr w:type="spellEnd"/>
      <w:r w:rsidR="00545F13" w:rsidRPr="00545F13">
        <w:rPr>
          <w:spacing w:val="5"/>
          <w:kern w:val="1"/>
        </w:rPr>
        <w:t>)</w:t>
      </w:r>
      <w:r w:rsidRPr="00545F13">
        <w:rPr>
          <w:spacing w:val="5"/>
          <w:kern w:val="1"/>
        </w:rPr>
        <w:tab/>
      </w:r>
    </w:p>
    <w:p w14:paraId="09776E74" w14:textId="6BD0567A" w:rsidR="00366D29" w:rsidRPr="00366D29" w:rsidRDefault="00545F13" w:rsidP="00545F1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line="226" w:lineRule="auto"/>
        <w:ind w:left="720"/>
        <w:jc w:val="both"/>
        <w:rPr>
          <w:spacing w:val="5"/>
          <w:kern w:val="1"/>
        </w:rPr>
      </w:pPr>
      <w:proofErr w:type="spellStart"/>
      <w:r w:rsidRPr="00545F13">
        <w:rPr>
          <w:i/>
          <w:spacing w:val="5"/>
          <w:kern w:val="1"/>
        </w:rPr>
        <w:t>k</w:t>
      </w:r>
      <w:r w:rsidR="00366D29" w:rsidRPr="00545F13">
        <w:rPr>
          <w:i/>
          <w:spacing w:val="5"/>
          <w:kern w:val="1"/>
        </w:rPr>
        <w:t>ey</w:t>
      </w:r>
      <w:r w:rsidRPr="00545F13">
        <w:rPr>
          <w:i/>
          <w:spacing w:val="5"/>
          <w:kern w:val="1"/>
        </w:rPr>
        <w:t>_</w:t>
      </w:r>
      <w:r w:rsidR="00366D29" w:rsidRPr="00545F13">
        <w:rPr>
          <w:i/>
          <w:spacing w:val="5"/>
          <w:kern w:val="1"/>
        </w:rPr>
        <w:t>terms</w:t>
      </w:r>
      <w:proofErr w:type="spellEnd"/>
      <w:r w:rsidR="00366D29" w:rsidRPr="00545F13">
        <w:rPr>
          <w:i/>
          <w:spacing w:val="5"/>
          <w:kern w:val="1"/>
        </w:rPr>
        <w:t xml:space="preserve"> list</w:t>
      </w:r>
      <w:r w:rsidR="00366D29" w:rsidRPr="00366D29">
        <w:rPr>
          <w:spacing w:val="5"/>
          <w:kern w:val="1"/>
        </w:rPr>
        <w:t xml:space="preserve"> </w:t>
      </w:r>
      <w:r>
        <w:rPr>
          <w:spacing w:val="5"/>
          <w:kern w:val="1"/>
        </w:rPr>
        <w:t xml:space="preserve">← </w:t>
      </w:r>
      <w:r w:rsidR="00837FF9">
        <w:rPr>
          <w:rFonts w:ascii="Cambria Math" w:hAnsi="Cambria Math" w:cs="Cambria Math"/>
          <w:color w:val="222222"/>
          <w:shd w:val="clear" w:color="auto" w:fill="FFFFFF"/>
        </w:rPr>
        <w:t>∅</w:t>
      </w:r>
    </w:p>
    <w:p w14:paraId="45D50F4A" w14:textId="7EDE85AB" w:rsidR="00366D29" w:rsidRPr="00366D29" w:rsidRDefault="00366D29" w:rsidP="00545F1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line="226" w:lineRule="auto"/>
        <w:ind w:left="720"/>
        <w:jc w:val="both"/>
        <w:rPr>
          <w:spacing w:val="5"/>
          <w:kern w:val="1"/>
        </w:rPr>
      </w:pPr>
      <w:proofErr w:type="spellStart"/>
      <w:r w:rsidRPr="00837FF9">
        <w:rPr>
          <w:i/>
          <w:spacing w:val="5"/>
          <w:kern w:val="1"/>
        </w:rPr>
        <w:t>lm</w:t>
      </w:r>
      <w:r w:rsidRPr="00837FF9">
        <w:rPr>
          <w:i/>
          <w:spacing w:val="5"/>
          <w:kern w:val="1"/>
          <w:vertAlign w:val="subscript"/>
        </w:rPr>
        <w:t>pos</w:t>
      </w:r>
      <w:proofErr w:type="spellEnd"/>
      <w:r w:rsidR="00837FF9">
        <w:rPr>
          <w:spacing w:val="5"/>
          <w:kern w:val="1"/>
        </w:rPr>
        <w:t xml:space="preserve"> ←</w:t>
      </w:r>
      <w:r w:rsidRPr="00366D29">
        <w:rPr>
          <w:spacing w:val="5"/>
          <w:kern w:val="1"/>
        </w:rPr>
        <w:t xml:space="preserve"> </w:t>
      </w:r>
      <w:proofErr w:type="spellStart"/>
      <w:r w:rsidRPr="00837FF9">
        <w:rPr>
          <w:b/>
          <w:spacing w:val="5"/>
          <w:kern w:val="1"/>
        </w:rPr>
        <w:t>Generate</w:t>
      </w:r>
      <w:r w:rsidR="00837FF9">
        <w:rPr>
          <w:b/>
          <w:spacing w:val="5"/>
          <w:kern w:val="1"/>
        </w:rPr>
        <w:t>_</w:t>
      </w:r>
      <w:r w:rsidRPr="00837FF9">
        <w:rPr>
          <w:b/>
          <w:spacing w:val="5"/>
          <w:kern w:val="1"/>
        </w:rPr>
        <w:t>Language</w:t>
      </w:r>
      <w:r w:rsidR="00837FF9">
        <w:rPr>
          <w:b/>
          <w:spacing w:val="5"/>
          <w:kern w:val="1"/>
        </w:rPr>
        <w:t>_</w:t>
      </w:r>
      <w:proofErr w:type="gramStart"/>
      <w:r w:rsidRPr="00837FF9">
        <w:rPr>
          <w:b/>
          <w:spacing w:val="5"/>
          <w:kern w:val="1"/>
        </w:rPr>
        <w:t>Model</w:t>
      </w:r>
      <w:proofErr w:type="spellEnd"/>
      <w:r w:rsidR="00837FF9">
        <w:rPr>
          <w:spacing w:val="5"/>
          <w:kern w:val="1"/>
        </w:rPr>
        <w:t>(</w:t>
      </w:r>
      <w:proofErr w:type="spellStart"/>
      <w:proofErr w:type="gramEnd"/>
      <w:r w:rsidRPr="00366D29">
        <w:rPr>
          <w:spacing w:val="5"/>
          <w:kern w:val="1"/>
        </w:rPr>
        <w:t>T</w:t>
      </w:r>
      <w:r w:rsidRPr="00837FF9">
        <w:rPr>
          <w:spacing w:val="5"/>
          <w:kern w:val="1"/>
          <w:vertAlign w:val="subscript"/>
        </w:rPr>
        <w:t>pos</w:t>
      </w:r>
      <w:proofErr w:type="spellEnd"/>
      <w:r w:rsidR="00837FF9">
        <w:rPr>
          <w:spacing w:val="5"/>
          <w:kern w:val="1"/>
        </w:rPr>
        <w:t>)</w:t>
      </w:r>
    </w:p>
    <w:p w14:paraId="19B857BC" w14:textId="442295C0" w:rsidR="00366D29" w:rsidRPr="00366D29" w:rsidRDefault="00366D29" w:rsidP="00545F1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line="226" w:lineRule="auto"/>
        <w:ind w:left="720"/>
        <w:jc w:val="both"/>
        <w:rPr>
          <w:spacing w:val="5"/>
          <w:kern w:val="1"/>
        </w:rPr>
      </w:pPr>
      <w:proofErr w:type="spellStart"/>
      <w:r w:rsidRPr="00837FF9">
        <w:rPr>
          <w:i/>
          <w:spacing w:val="5"/>
          <w:kern w:val="1"/>
        </w:rPr>
        <w:t>lm</w:t>
      </w:r>
      <w:r w:rsidRPr="00837FF9">
        <w:rPr>
          <w:i/>
          <w:spacing w:val="5"/>
          <w:kern w:val="1"/>
          <w:vertAlign w:val="subscript"/>
        </w:rPr>
        <w:t>neg</w:t>
      </w:r>
      <w:proofErr w:type="spellEnd"/>
      <w:r w:rsidRPr="00366D29">
        <w:rPr>
          <w:spacing w:val="5"/>
          <w:kern w:val="1"/>
        </w:rPr>
        <w:t xml:space="preserve"> </w:t>
      </w:r>
      <w:r w:rsidR="00837FF9">
        <w:rPr>
          <w:spacing w:val="5"/>
          <w:kern w:val="1"/>
        </w:rPr>
        <w:t xml:space="preserve">← </w:t>
      </w:r>
      <w:proofErr w:type="spellStart"/>
      <w:r w:rsidRPr="00837FF9">
        <w:rPr>
          <w:b/>
          <w:spacing w:val="5"/>
          <w:kern w:val="1"/>
        </w:rPr>
        <w:t>Generate</w:t>
      </w:r>
      <w:r w:rsidR="00837FF9">
        <w:rPr>
          <w:b/>
          <w:spacing w:val="5"/>
          <w:kern w:val="1"/>
        </w:rPr>
        <w:t>_</w:t>
      </w:r>
      <w:r w:rsidRPr="00837FF9">
        <w:rPr>
          <w:b/>
          <w:spacing w:val="5"/>
          <w:kern w:val="1"/>
        </w:rPr>
        <w:t>Language</w:t>
      </w:r>
      <w:r w:rsidR="00837FF9">
        <w:rPr>
          <w:b/>
          <w:spacing w:val="5"/>
          <w:kern w:val="1"/>
        </w:rPr>
        <w:t>_</w:t>
      </w:r>
      <w:proofErr w:type="gramStart"/>
      <w:r w:rsidRPr="00837FF9">
        <w:rPr>
          <w:b/>
          <w:spacing w:val="5"/>
          <w:kern w:val="1"/>
        </w:rPr>
        <w:t>Model</w:t>
      </w:r>
      <w:proofErr w:type="spellEnd"/>
      <w:r w:rsidR="00837FF9">
        <w:rPr>
          <w:spacing w:val="5"/>
          <w:kern w:val="1"/>
        </w:rPr>
        <w:t>(</w:t>
      </w:r>
      <w:proofErr w:type="spellStart"/>
      <w:proofErr w:type="gramEnd"/>
      <w:r w:rsidRPr="00366D29">
        <w:rPr>
          <w:spacing w:val="5"/>
          <w:kern w:val="1"/>
        </w:rPr>
        <w:t>T</w:t>
      </w:r>
      <w:r w:rsidRPr="00837FF9">
        <w:rPr>
          <w:spacing w:val="5"/>
          <w:kern w:val="1"/>
          <w:vertAlign w:val="subscript"/>
        </w:rPr>
        <w:t>neg</w:t>
      </w:r>
      <w:proofErr w:type="spellEnd"/>
      <w:r w:rsidR="00837FF9">
        <w:rPr>
          <w:spacing w:val="5"/>
          <w:kern w:val="1"/>
        </w:rPr>
        <w:t>)</w:t>
      </w:r>
    </w:p>
    <w:p w14:paraId="500A9692" w14:textId="34350559" w:rsidR="00366D29" w:rsidRPr="00366D29" w:rsidRDefault="00366D29" w:rsidP="00545F1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line="226" w:lineRule="auto"/>
        <w:ind w:left="720"/>
        <w:jc w:val="both"/>
        <w:rPr>
          <w:spacing w:val="5"/>
          <w:kern w:val="1"/>
        </w:rPr>
      </w:pPr>
      <w:r w:rsidRPr="00366D29">
        <w:rPr>
          <w:spacing w:val="5"/>
          <w:kern w:val="1"/>
        </w:rPr>
        <w:t xml:space="preserve">for each (t in </w:t>
      </w:r>
      <w:proofErr w:type="spellStart"/>
      <w:r w:rsidRPr="00366D29">
        <w:rPr>
          <w:spacing w:val="5"/>
          <w:kern w:val="1"/>
        </w:rPr>
        <w:t>lm</w:t>
      </w:r>
      <w:r w:rsidRPr="00837FF9">
        <w:rPr>
          <w:spacing w:val="5"/>
          <w:kern w:val="1"/>
          <w:vertAlign w:val="subscript"/>
        </w:rPr>
        <w:t>pos</w:t>
      </w:r>
      <w:proofErr w:type="spellEnd"/>
      <w:r w:rsidRPr="00366D29">
        <w:rPr>
          <w:spacing w:val="5"/>
          <w:kern w:val="1"/>
        </w:rPr>
        <w:t>)</w:t>
      </w:r>
    </w:p>
    <w:p w14:paraId="413F3F9F" w14:textId="1FDF1D88" w:rsidR="00366D29" w:rsidRPr="00366D29" w:rsidRDefault="00366D29" w:rsidP="00545F13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before="120" w:line="226" w:lineRule="auto"/>
        <w:ind w:left="1260"/>
        <w:jc w:val="both"/>
        <w:rPr>
          <w:spacing w:val="5"/>
          <w:kern w:val="1"/>
        </w:rPr>
      </w:pPr>
      <w:proofErr w:type="spellStart"/>
      <w:r w:rsidRPr="00837FF9">
        <w:rPr>
          <w:i/>
          <w:spacing w:val="5"/>
          <w:kern w:val="1"/>
        </w:rPr>
        <w:t>term</w:t>
      </w:r>
      <w:r w:rsidR="00837FF9" w:rsidRPr="00837FF9">
        <w:rPr>
          <w:i/>
          <w:spacing w:val="5"/>
          <w:kern w:val="1"/>
        </w:rPr>
        <w:t>_</w:t>
      </w:r>
      <w:r w:rsidRPr="00837FF9">
        <w:rPr>
          <w:i/>
          <w:spacing w:val="5"/>
          <w:kern w:val="1"/>
        </w:rPr>
        <w:t>indicativeness</w:t>
      </w:r>
      <w:proofErr w:type="spellEnd"/>
      <w:r w:rsidRPr="00366D29">
        <w:rPr>
          <w:spacing w:val="5"/>
          <w:kern w:val="1"/>
        </w:rPr>
        <w:t xml:space="preserve"> </w:t>
      </w:r>
      <w:r w:rsidR="00837FF9">
        <w:rPr>
          <w:spacing w:val="5"/>
          <w:kern w:val="1"/>
        </w:rPr>
        <w:t>=</w:t>
      </w:r>
      <w:r w:rsidRPr="00366D29">
        <w:rPr>
          <w:spacing w:val="5"/>
          <w:kern w:val="1"/>
        </w:rPr>
        <w:t xml:space="preserve"> </w:t>
      </w:r>
      <w:proofErr w:type="spellStart"/>
      <w:r w:rsidRPr="00837FF9">
        <w:rPr>
          <w:i/>
          <w:spacing w:val="5"/>
          <w:kern w:val="1"/>
        </w:rPr>
        <w:t>lm</w:t>
      </w:r>
      <w:r w:rsidRPr="00837FF9">
        <w:rPr>
          <w:i/>
          <w:spacing w:val="5"/>
          <w:kern w:val="1"/>
          <w:vertAlign w:val="subscript"/>
        </w:rPr>
        <w:t>pos</w:t>
      </w:r>
      <w:proofErr w:type="spellEnd"/>
      <w:r w:rsidR="00837FF9" w:rsidRPr="00837FF9">
        <w:rPr>
          <w:i/>
          <w:spacing w:val="5"/>
          <w:kern w:val="1"/>
        </w:rPr>
        <w:t>(t)</w:t>
      </w:r>
      <w:r w:rsidR="00837FF9" w:rsidRPr="00837FF9">
        <w:rPr>
          <w:spacing w:val="5"/>
          <w:kern w:val="1"/>
        </w:rPr>
        <w:t>/</w:t>
      </w:r>
      <w:proofErr w:type="spellStart"/>
      <w:r w:rsidRPr="00837FF9">
        <w:rPr>
          <w:i/>
          <w:spacing w:val="5"/>
          <w:kern w:val="1"/>
        </w:rPr>
        <w:t>lm</w:t>
      </w:r>
      <w:r w:rsidRPr="00837FF9">
        <w:rPr>
          <w:i/>
          <w:spacing w:val="5"/>
          <w:kern w:val="1"/>
          <w:vertAlign w:val="subscript"/>
        </w:rPr>
        <w:t>neg</w:t>
      </w:r>
      <w:proofErr w:type="spellEnd"/>
      <w:r w:rsidR="00837FF9" w:rsidRPr="00837FF9">
        <w:rPr>
          <w:i/>
          <w:spacing w:val="5"/>
          <w:kern w:val="1"/>
        </w:rPr>
        <w:t>(t)</w:t>
      </w:r>
    </w:p>
    <w:p w14:paraId="327895C6" w14:textId="2D216D26" w:rsidR="00366D29" w:rsidRPr="00366D29" w:rsidRDefault="00366D29" w:rsidP="00545F13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before="120" w:line="226" w:lineRule="auto"/>
        <w:ind w:left="1260"/>
        <w:jc w:val="both"/>
        <w:rPr>
          <w:spacing w:val="5"/>
          <w:kern w:val="1"/>
        </w:rPr>
      </w:pPr>
      <w:r w:rsidRPr="00366D29">
        <w:rPr>
          <w:spacing w:val="5"/>
          <w:kern w:val="1"/>
        </w:rPr>
        <w:t xml:space="preserve">if </w:t>
      </w:r>
      <w:r w:rsidR="00837FF9">
        <w:rPr>
          <w:spacing w:val="5"/>
          <w:kern w:val="1"/>
        </w:rPr>
        <w:t>(</w:t>
      </w:r>
      <w:r w:rsidRPr="00837FF9">
        <w:rPr>
          <w:i/>
          <w:spacing w:val="5"/>
          <w:kern w:val="1"/>
        </w:rPr>
        <w:t xml:space="preserve">term </w:t>
      </w:r>
      <w:proofErr w:type="spellStart"/>
      <w:r w:rsidRPr="00837FF9">
        <w:rPr>
          <w:i/>
          <w:spacing w:val="5"/>
          <w:kern w:val="1"/>
        </w:rPr>
        <w:t>indicativeness</w:t>
      </w:r>
      <w:proofErr w:type="spellEnd"/>
      <w:r w:rsidRPr="00837FF9">
        <w:rPr>
          <w:i/>
          <w:spacing w:val="5"/>
          <w:kern w:val="1"/>
        </w:rPr>
        <w:t xml:space="preserve"> </w:t>
      </w:r>
      <w:r w:rsidR="00837FF9">
        <w:rPr>
          <w:spacing w:val="5"/>
          <w:kern w:val="1"/>
        </w:rPr>
        <w:t xml:space="preserve">≥ </w:t>
      </w:r>
      <w:proofErr w:type="spellStart"/>
      <w:r w:rsidRPr="00837FF9">
        <w:rPr>
          <w:i/>
          <w:spacing w:val="5"/>
          <w:kern w:val="1"/>
        </w:rPr>
        <w:t>key</w:t>
      </w:r>
      <w:r w:rsidR="00837FF9" w:rsidRPr="00837FF9">
        <w:rPr>
          <w:i/>
          <w:spacing w:val="5"/>
          <w:kern w:val="1"/>
        </w:rPr>
        <w:t>_</w:t>
      </w:r>
      <w:r w:rsidRPr="00837FF9">
        <w:rPr>
          <w:i/>
          <w:spacing w:val="5"/>
          <w:kern w:val="1"/>
        </w:rPr>
        <w:t>term</w:t>
      </w:r>
      <w:proofErr w:type="spellEnd"/>
      <w:r w:rsidRPr="00837FF9">
        <w:rPr>
          <w:i/>
          <w:spacing w:val="5"/>
          <w:kern w:val="1"/>
        </w:rPr>
        <w:t xml:space="preserve"> </w:t>
      </w:r>
      <w:proofErr w:type="spellStart"/>
      <w:r w:rsidRPr="00837FF9">
        <w:rPr>
          <w:i/>
          <w:spacing w:val="5"/>
          <w:kern w:val="1"/>
        </w:rPr>
        <w:t>val</w:t>
      </w:r>
      <w:r w:rsidR="00837FF9" w:rsidRPr="00837FF9">
        <w:rPr>
          <w:i/>
          <w:spacing w:val="5"/>
          <w:kern w:val="1"/>
        </w:rPr>
        <w:t>_</w:t>
      </w:r>
      <w:r w:rsidRPr="00837FF9">
        <w:rPr>
          <w:i/>
          <w:spacing w:val="5"/>
          <w:kern w:val="1"/>
        </w:rPr>
        <w:t>threshold</w:t>
      </w:r>
      <w:proofErr w:type="spellEnd"/>
      <w:r w:rsidR="00837FF9">
        <w:rPr>
          <w:spacing w:val="5"/>
          <w:kern w:val="1"/>
        </w:rPr>
        <w:t>)</w:t>
      </w:r>
    </w:p>
    <w:p w14:paraId="57168CB1" w14:textId="7209FABE" w:rsidR="00366D29" w:rsidRPr="00366D29" w:rsidRDefault="00366D29" w:rsidP="00545F13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before="120" w:line="226" w:lineRule="auto"/>
        <w:ind w:left="1260"/>
        <w:jc w:val="both"/>
        <w:rPr>
          <w:spacing w:val="5"/>
          <w:kern w:val="1"/>
        </w:rPr>
      </w:pPr>
      <w:proofErr w:type="spellStart"/>
      <w:r w:rsidRPr="00837FF9">
        <w:rPr>
          <w:i/>
          <w:spacing w:val="5"/>
          <w:kern w:val="1"/>
        </w:rPr>
        <w:t>key</w:t>
      </w:r>
      <w:r w:rsidR="00837FF9" w:rsidRPr="00837FF9">
        <w:rPr>
          <w:i/>
          <w:spacing w:val="5"/>
          <w:kern w:val="1"/>
        </w:rPr>
        <w:t>_</w:t>
      </w:r>
      <w:r w:rsidRPr="00837FF9">
        <w:rPr>
          <w:i/>
          <w:spacing w:val="5"/>
          <w:kern w:val="1"/>
        </w:rPr>
        <w:t>terms</w:t>
      </w:r>
      <w:r w:rsidR="00837FF9" w:rsidRPr="00837FF9">
        <w:rPr>
          <w:i/>
          <w:spacing w:val="5"/>
          <w:kern w:val="1"/>
        </w:rPr>
        <w:t>_</w:t>
      </w:r>
      <w:proofErr w:type="gramStart"/>
      <w:r w:rsidRPr="00837FF9">
        <w:rPr>
          <w:i/>
          <w:spacing w:val="5"/>
          <w:kern w:val="1"/>
        </w:rPr>
        <w:t>list</w:t>
      </w:r>
      <w:r w:rsidR="00837FF9">
        <w:rPr>
          <w:spacing w:val="5"/>
          <w:kern w:val="1"/>
        </w:rPr>
        <w:t>.</w:t>
      </w:r>
      <w:r w:rsidRPr="00366D29">
        <w:rPr>
          <w:spacing w:val="5"/>
          <w:kern w:val="1"/>
        </w:rPr>
        <w:t>Add</w:t>
      </w:r>
      <w:proofErr w:type="spellEnd"/>
      <w:proofErr w:type="gramEnd"/>
      <w:r w:rsidR="00837FF9">
        <w:rPr>
          <w:spacing w:val="5"/>
          <w:kern w:val="1"/>
        </w:rPr>
        <w:t>(</w:t>
      </w:r>
      <w:r w:rsidR="00837FF9" w:rsidRPr="00837FF9">
        <w:rPr>
          <w:i/>
          <w:spacing w:val="5"/>
          <w:kern w:val="1"/>
        </w:rPr>
        <w:t>t,</w:t>
      </w:r>
      <w:r w:rsidRPr="00837FF9">
        <w:rPr>
          <w:i/>
          <w:spacing w:val="5"/>
          <w:kern w:val="1"/>
        </w:rPr>
        <w:t xml:space="preserve"> </w:t>
      </w:r>
      <w:proofErr w:type="spellStart"/>
      <w:r w:rsidRPr="00837FF9">
        <w:rPr>
          <w:i/>
          <w:spacing w:val="5"/>
          <w:kern w:val="1"/>
        </w:rPr>
        <w:t>term</w:t>
      </w:r>
      <w:r w:rsidR="00837FF9" w:rsidRPr="00837FF9">
        <w:rPr>
          <w:i/>
          <w:spacing w:val="5"/>
          <w:kern w:val="1"/>
        </w:rPr>
        <w:t>_</w:t>
      </w:r>
      <w:r w:rsidRPr="00837FF9">
        <w:rPr>
          <w:i/>
          <w:spacing w:val="5"/>
          <w:kern w:val="1"/>
        </w:rPr>
        <w:t>indicativeness</w:t>
      </w:r>
      <w:proofErr w:type="spellEnd"/>
      <w:r w:rsidR="00837FF9">
        <w:rPr>
          <w:spacing w:val="5"/>
          <w:kern w:val="1"/>
        </w:rPr>
        <w:t>)</w:t>
      </w:r>
    </w:p>
    <w:p w14:paraId="1720523F" w14:textId="46D38DFF" w:rsidR="00366D29" w:rsidRDefault="00366D29" w:rsidP="00545F1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line="226" w:lineRule="auto"/>
        <w:ind w:left="720"/>
        <w:jc w:val="both"/>
        <w:rPr>
          <w:spacing w:val="5"/>
          <w:kern w:val="1"/>
        </w:rPr>
      </w:pPr>
      <w:r w:rsidRPr="005F4AD6">
        <w:rPr>
          <w:b/>
          <w:spacing w:val="5"/>
          <w:kern w:val="1"/>
        </w:rPr>
        <w:t>return</w:t>
      </w:r>
      <w:r w:rsidRPr="00366D29">
        <w:rPr>
          <w:spacing w:val="5"/>
          <w:kern w:val="1"/>
        </w:rPr>
        <w:t xml:space="preserve"> </w:t>
      </w:r>
      <w:proofErr w:type="spellStart"/>
      <w:r w:rsidRPr="00837FF9">
        <w:rPr>
          <w:i/>
          <w:spacing w:val="5"/>
          <w:kern w:val="1"/>
        </w:rPr>
        <w:t>key</w:t>
      </w:r>
      <w:r w:rsidR="00837FF9" w:rsidRPr="00837FF9">
        <w:rPr>
          <w:i/>
          <w:spacing w:val="5"/>
          <w:kern w:val="1"/>
        </w:rPr>
        <w:t>_</w:t>
      </w:r>
      <w:r w:rsidRPr="00837FF9">
        <w:rPr>
          <w:i/>
          <w:spacing w:val="5"/>
          <w:kern w:val="1"/>
        </w:rPr>
        <w:t>terms</w:t>
      </w:r>
      <w:r w:rsidR="00837FF9" w:rsidRPr="00837FF9">
        <w:rPr>
          <w:i/>
          <w:spacing w:val="5"/>
          <w:kern w:val="1"/>
        </w:rPr>
        <w:t>_</w:t>
      </w:r>
      <w:r w:rsidRPr="00837FF9">
        <w:rPr>
          <w:i/>
          <w:spacing w:val="5"/>
          <w:kern w:val="1"/>
        </w:rPr>
        <w:t>list</w:t>
      </w:r>
      <w:proofErr w:type="spellEnd"/>
    </w:p>
    <w:p w14:paraId="3F113968" w14:textId="125EFB79" w:rsidR="00366D29" w:rsidRPr="00366D29" w:rsidRDefault="00837FF9" w:rsidP="00837FF9">
      <w:pPr>
        <w:widowControl w:val="0"/>
        <w:autoSpaceDE w:val="0"/>
        <w:autoSpaceDN w:val="0"/>
        <w:adjustRightInd w:val="0"/>
        <w:spacing w:before="120" w:line="226" w:lineRule="auto"/>
        <w:ind w:left="360"/>
        <w:jc w:val="both"/>
        <w:rPr>
          <w:spacing w:val="5"/>
          <w:kern w:val="1"/>
        </w:rPr>
      </w:pPr>
      <w:r>
        <w:rPr>
          <w:noProof/>
          <w:spacing w:val="5"/>
          <w:kern w:val="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86ED790" wp14:editId="31B85812">
                <wp:simplePos x="0" y="0"/>
                <wp:positionH relativeFrom="column">
                  <wp:posOffset>215900</wp:posOffset>
                </wp:positionH>
                <wp:positionV relativeFrom="paragraph">
                  <wp:posOffset>133350</wp:posOffset>
                </wp:positionV>
                <wp:extent cx="47752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811F0" id="Straight Connector 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10.5pt" to="39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" strokecolor="black [3213]" strokeweight=".25pt"/>
            </w:pict>
          </mc:Fallback>
        </mc:AlternateContent>
      </w:r>
    </w:p>
    <w:p w14:paraId="42001C33" w14:textId="2AB56496" w:rsidR="00B45DB2" w:rsidRDefault="00B45DB2" w:rsidP="00B45DB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0BE0960D" w14:textId="04D31C30" w:rsidR="00B45DB2" w:rsidRDefault="00B45DB2" w:rsidP="00B45DB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3.1.2</w:t>
      </w:r>
      <w:r>
        <w:rPr>
          <w:b/>
          <w:bCs/>
          <w:spacing w:val="24"/>
          <w:kern w:val="1"/>
        </w:rPr>
        <w:tab/>
        <w:t>Context Term Identification process</w:t>
      </w:r>
    </w:p>
    <w:p w14:paraId="2EF1E2CA" w14:textId="77777777" w:rsidR="00B45DB2" w:rsidRPr="00B45DB2" w:rsidRDefault="00B45DB2" w:rsidP="00366D2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B45DB2">
        <w:rPr>
          <w:spacing w:val="5"/>
          <w:kern w:val="1"/>
        </w:rPr>
        <w:t xml:space="preserve">Locate all instances of </w:t>
      </w:r>
      <w:proofErr w:type="spellStart"/>
      <w:r w:rsidRPr="00B45DB2">
        <w:rPr>
          <w:spacing w:val="5"/>
          <w:kern w:val="1"/>
        </w:rPr>
        <w:t>t</w:t>
      </w:r>
      <w:r w:rsidRPr="00B45DB2">
        <w:rPr>
          <w:spacing w:val="5"/>
          <w:kern w:val="1"/>
          <w:vertAlign w:val="subscript"/>
        </w:rPr>
        <w:t>key</w:t>
      </w:r>
      <w:proofErr w:type="spellEnd"/>
      <w:r w:rsidRPr="00B45DB2">
        <w:rPr>
          <w:spacing w:val="5"/>
          <w:kern w:val="1"/>
        </w:rPr>
        <w:t xml:space="preserve"> both in </w:t>
      </w:r>
      <w:proofErr w:type="spellStart"/>
      <w:r w:rsidRPr="00B45DB2">
        <w:rPr>
          <w:spacing w:val="5"/>
          <w:kern w:val="1"/>
        </w:rPr>
        <w:t>T</w:t>
      </w:r>
      <w:r w:rsidRPr="00B45DB2">
        <w:rPr>
          <w:spacing w:val="5"/>
          <w:kern w:val="1"/>
          <w:vertAlign w:val="subscript"/>
        </w:rPr>
        <w:t>pos</w:t>
      </w:r>
      <w:proofErr w:type="spellEnd"/>
      <w:r w:rsidRPr="00B45DB2">
        <w:rPr>
          <w:spacing w:val="5"/>
          <w:kern w:val="1"/>
        </w:rPr>
        <w:t xml:space="preserve"> and in </w:t>
      </w:r>
      <w:proofErr w:type="spellStart"/>
      <w:r w:rsidRPr="00B45DB2">
        <w:rPr>
          <w:spacing w:val="5"/>
          <w:kern w:val="1"/>
        </w:rPr>
        <w:t>T</w:t>
      </w:r>
      <w:r w:rsidRPr="00B45DB2">
        <w:rPr>
          <w:spacing w:val="5"/>
          <w:kern w:val="1"/>
          <w:vertAlign w:val="subscript"/>
        </w:rPr>
        <w:t>neg</w:t>
      </w:r>
      <w:proofErr w:type="spellEnd"/>
      <w:r w:rsidRPr="00B45DB2">
        <w:rPr>
          <w:spacing w:val="5"/>
          <w:kern w:val="1"/>
        </w:rPr>
        <w:t xml:space="preserve">. </w:t>
      </w:r>
    </w:p>
    <w:p w14:paraId="1096370D" w14:textId="77777777" w:rsidR="00B45DB2" w:rsidRPr="00B45DB2" w:rsidRDefault="00B45DB2" w:rsidP="00366D2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B45DB2">
        <w:rPr>
          <w:spacing w:val="5"/>
          <w:kern w:val="1"/>
        </w:rPr>
        <w:t xml:space="preserve">For each instance found in T pos, extract the terms located around </w:t>
      </w:r>
      <w:proofErr w:type="spellStart"/>
      <w:r w:rsidRPr="00B45DB2">
        <w:rPr>
          <w:spacing w:val="5"/>
          <w:kern w:val="1"/>
        </w:rPr>
        <w:t>t</w:t>
      </w:r>
      <w:r w:rsidRPr="00B45DB2">
        <w:rPr>
          <w:spacing w:val="5"/>
          <w:kern w:val="1"/>
          <w:vertAlign w:val="subscript"/>
        </w:rPr>
        <w:t>key</w:t>
      </w:r>
      <w:proofErr w:type="spellEnd"/>
      <w:r w:rsidRPr="00B45DB2">
        <w:rPr>
          <w:spacing w:val="5"/>
          <w:kern w:val="1"/>
        </w:rPr>
        <w:t xml:space="preserve"> by using a sliding window of size X denoted as the context span. </w:t>
      </w:r>
    </w:p>
    <w:p w14:paraId="6DCAB520" w14:textId="77777777" w:rsidR="00B45DB2" w:rsidRPr="00B45DB2" w:rsidRDefault="00B45DB2" w:rsidP="00366D2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B45DB2">
        <w:rPr>
          <w:spacing w:val="5"/>
          <w:kern w:val="1"/>
        </w:rPr>
        <w:t xml:space="preserve">Denote excerpts from positive and negative as </w:t>
      </w:r>
      <w:proofErr w:type="spellStart"/>
      <w:r w:rsidRPr="00B45DB2">
        <w:rPr>
          <w:spacing w:val="5"/>
          <w:kern w:val="1"/>
        </w:rPr>
        <w:t>d</w:t>
      </w:r>
      <w:r w:rsidRPr="00B45DB2">
        <w:rPr>
          <w:spacing w:val="5"/>
          <w:kern w:val="1"/>
          <w:vertAlign w:val="subscript"/>
        </w:rPr>
        <w:t>pos</w:t>
      </w:r>
      <w:proofErr w:type="spellEnd"/>
      <w:r w:rsidRPr="00B45DB2">
        <w:rPr>
          <w:spacing w:val="5"/>
          <w:kern w:val="1"/>
        </w:rPr>
        <w:t xml:space="preserve"> and </w:t>
      </w:r>
      <w:proofErr w:type="spellStart"/>
      <w:r w:rsidRPr="00B45DB2">
        <w:rPr>
          <w:spacing w:val="5"/>
          <w:kern w:val="1"/>
        </w:rPr>
        <w:t>d</w:t>
      </w:r>
      <w:r w:rsidRPr="00B45DB2">
        <w:rPr>
          <w:spacing w:val="5"/>
          <w:kern w:val="1"/>
          <w:vertAlign w:val="subscript"/>
        </w:rPr>
        <w:t>neg</w:t>
      </w:r>
      <w:proofErr w:type="spellEnd"/>
      <w:r w:rsidRPr="00B45DB2">
        <w:rPr>
          <w:spacing w:val="5"/>
          <w:kern w:val="1"/>
        </w:rPr>
        <w:t xml:space="preserve">, respectively. </w:t>
      </w:r>
      <w:proofErr w:type="spellStart"/>
      <w:r w:rsidRPr="00B45DB2">
        <w:rPr>
          <w:spacing w:val="5"/>
          <w:kern w:val="1"/>
        </w:rPr>
        <w:t>D</w:t>
      </w:r>
      <w:r w:rsidRPr="00B45DB2">
        <w:rPr>
          <w:spacing w:val="5"/>
          <w:kern w:val="1"/>
          <w:vertAlign w:val="subscript"/>
        </w:rPr>
        <w:t>pos</w:t>
      </w:r>
      <w:proofErr w:type="spellEnd"/>
      <w:r w:rsidRPr="00B45DB2">
        <w:rPr>
          <w:spacing w:val="5"/>
          <w:kern w:val="1"/>
        </w:rPr>
        <w:t xml:space="preserve"> and </w:t>
      </w:r>
      <w:proofErr w:type="spellStart"/>
      <w:r w:rsidRPr="00B45DB2">
        <w:rPr>
          <w:spacing w:val="5"/>
          <w:kern w:val="1"/>
        </w:rPr>
        <w:t>D</w:t>
      </w:r>
      <w:r w:rsidRPr="00B45DB2">
        <w:rPr>
          <w:spacing w:val="5"/>
          <w:kern w:val="1"/>
          <w:vertAlign w:val="subscript"/>
        </w:rPr>
        <w:t>neg</w:t>
      </w:r>
      <w:proofErr w:type="spellEnd"/>
      <w:r w:rsidRPr="00B45DB2">
        <w:rPr>
          <w:spacing w:val="5"/>
          <w:kern w:val="1"/>
        </w:rPr>
        <w:t xml:space="preserve"> are set of all </w:t>
      </w:r>
      <w:proofErr w:type="spellStart"/>
      <w:r w:rsidRPr="00B45DB2">
        <w:rPr>
          <w:spacing w:val="5"/>
          <w:kern w:val="1"/>
        </w:rPr>
        <w:t>d</w:t>
      </w:r>
      <w:r w:rsidRPr="00B45DB2">
        <w:rPr>
          <w:spacing w:val="5"/>
          <w:kern w:val="1"/>
          <w:vertAlign w:val="subscript"/>
        </w:rPr>
        <w:t>pos</w:t>
      </w:r>
      <w:proofErr w:type="spellEnd"/>
      <w:r w:rsidRPr="00B45DB2">
        <w:rPr>
          <w:spacing w:val="5"/>
          <w:kern w:val="1"/>
        </w:rPr>
        <w:t xml:space="preserve"> and </w:t>
      </w:r>
      <w:proofErr w:type="spellStart"/>
      <w:r w:rsidRPr="00B45DB2">
        <w:rPr>
          <w:spacing w:val="5"/>
          <w:kern w:val="1"/>
        </w:rPr>
        <w:t>dneg</w:t>
      </w:r>
      <w:proofErr w:type="spellEnd"/>
      <w:r w:rsidRPr="00B45DB2">
        <w:rPr>
          <w:spacing w:val="5"/>
          <w:kern w:val="1"/>
        </w:rPr>
        <w:t>.</w:t>
      </w:r>
    </w:p>
    <w:p w14:paraId="149390CD" w14:textId="77777777" w:rsidR="00B45DB2" w:rsidRPr="00B45DB2" w:rsidRDefault="00B45DB2" w:rsidP="00366D2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B45DB2">
        <w:rPr>
          <w:spacing w:val="5"/>
          <w:kern w:val="1"/>
        </w:rPr>
        <w:t xml:space="preserve">Generate language models for </w:t>
      </w:r>
      <w:proofErr w:type="spellStart"/>
      <w:r w:rsidRPr="00B45DB2">
        <w:rPr>
          <w:spacing w:val="5"/>
          <w:kern w:val="1"/>
        </w:rPr>
        <w:t>D</w:t>
      </w:r>
      <w:r w:rsidRPr="00B45DB2">
        <w:rPr>
          <w:spacing w:val="5"/>
          <w:kern w:val="1"/>
          <w:vertAlign w:val="subscript"/>
        </w:rPr>
        <w:t>pos</w:t>
      </w:r>
      <w:proofErr w:type="spellEnd"/>
      <w:r w:rsidRPr="00B45DB2">
        <w:rPr>
          <w:spacing w:val="5"/>
          <w:kern w:val="1"/>
        </w:rPr>
        <w:t xml:space="preserve"> and </w:t>
      </w:r>
      <w:proofErr w:type="spellStart"/>
      <w:r w:rsidRPr="00B45DB2">
        <w:rPr>
          <w:spacing w:val="5"/>
          <w:kern w:val="1"/>
        </w:rPr>
        <w:t>D</w:t>
      </w:r>
      <w:r w:rsidRPr="00B45DB2">
        <w:rPr>
          <w:spacing w:val="5"/>
          <w:kern w:val="1"/>
          <w:vertAlign w:val="subscript"/>
        </w:rPr>
        <w:t>neg</w:t>
      </w:r>
      <w:proofErr w:type="spellEnd"/>
      <w:r w:rsidRPr="00B45DB2">
        <w:rPr>
          <w:spacing w:val="5"/>
          <w:kern w:val="1"/>
        </w:rPr>
        <w:t xml:space="preserve"> and denote them </w:t>
      </w:r>
      <w:proofErr w:type="spellStart"/>
      <w:r w:rsidRPr="00B45DB2">
        <w:rPr>
          <w:spacing w:val="5"/>
          <w:kern w:val="1"/>
        </w:rPr>
        <w:t>lm</w:t>
      </w:r>
      <w:r w:rsidRPr="00B45DB2">
        <w:rPr>
          <w:spacing w:val="5"/>
          <w:kern w:val="1"/>
          <w:vertAlign w:val="subscript"/>
        </w:rPr>
        <w:t>Dpos</w:t>
      </w:r>
      <w:proofErr w:type="spellEnd"/>
      <w:r w:rsidRPr="00B45DB2">
        <w:rPr>
          <w:spacing w:val="5"/>
          <w:kern w:val="1"/>
        </w:rPr>
        <w:t xml:space="preserve"> and </w:t>
      </w:r>
      <w:proofErr w:type="spellStart"/>
      <w:r w:rsidRPr="00B45DB2">
        <w:rPr>
          <w:spacing w:val="5"/>
          <w:kern w:val="1"/>
        </w:rPr>
        <w:t>lm</w:t>
      </w:r>
      <w:r w:rsidRPr="00B45DB2">
        <w:rPr>
          <w:spacing w:val="5"/>
          <w:kern w:val="1"/>
          <w:vertAlign w:val="subscript"/>
        </w:rPr>
        <w:t>Dneg</w:t>
      </w:r>
      <w:proofErr w:type="spellEnd"/>
      <w:r w:rsidRPr="00B45DB2">
        <w:rPr>
          <w:spacing w:val="5"/>
          <w:kern w:val="1"/>
        </w:rPr>
        <w:t>.</w:t>
      </w:r>
    </w:p>
    <w:p w14:paraId="7C26CBD4" w14:textId="5A7802F3" w:rsidR="00B45DB2" w:rsidRPr="00B45DB2" w:rsidRDefault="00B45DB2" w:rsidP="00366D2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B45DB2">
        <w:rPr>
          <w:spacing w:val="5"/>
          <w:kern w:val="1"/>
        </w:rPr>
        <w:t xml:space="preserve">For each ‘‘candidate’’ context term </w:t>
      </w:r>
      <w:proofErr w:type="spellStart"/>
      <w:r w:rsidRPr="00B45DB2">
        <w:rPr>
          <w:spacing w:val="5"/>
          <w:kern w:val="1"/>
        </w:rPr>
        <w:t>t</w:t>
      </w:r>
      <w:r w:rsidRPr="00B45DB2">
        <w:rPr>
          <w:spacing w:val="5"/>
          <w:kern w:val="1"/>
          <w:vertAlign w:val="subscript"/>
        </w:rPr>
        <w:t>context</w:t>
      </w:r>
      <w:proofErr w:type="spellEnd"/>
      <w:r w:rsidRPr="00B45DB2">
        <w:rPr>
          <w:spacing w:val="5"/>
          <w:kern w:val="1"/>
        </w:rPr>
        <w:t xml:space="preserve"> in </w:t>
      </w:r>
      <w:proofErr w:type="spellStart"/>
      <w:r w:rsidRPr="00B45DB2">
        <w:rPr>
          <w:spacing w:val="5"/>
          <w:kern w:val="1"/>
        </w:rPr>
        <w:t>lm</w:t>
      </w:r>
      <w:r w:rsidRPr="00B45DB2">
        <w:rPr>
          <w:spacing w:val="5"/>
          <w:kern w:val="1"/>
          <w:vertAlign w:val="subscript"/>
        </w:rPr>
        <w:t>Dpos</w:t>
      </w:r>
      <w:proofErr w:type="spellEnd"/>
      <w:r w:rsidRPr="00B45DB2">
        <w:rPr>
          <w:spacing w:val="5"/>
          <w:kern w:val="1"/>
        </w:rPr>
        <w:t xml:space="preserve"> we calculate its score using:</w:t>
      </w:r>
      <w:r w:rsidRPr="00B45DB2">
        <w:rPr>
          <w:spacing w:val="5"/>
          <w:kern w:val="1"/>
        </w:rPr>
        <w:br/>
        <w:t xml:space="preserve">           </w:t>
      </w:r>
      <w:r w:rsidR="004831CD">
        <w:rPr>
          <w:spacing w:val="5"/>
          <w:kern w:val="1"/>
        </w:rPr>
        <w:t>score(</w:t>
      </w:r>
      <w:proofErr w:type="spellStart"/>
      <w:r w:rsidR="004831CD">
        <w:rPr>
          <w:spacing w:val="5"/>
          <w:kern w:val="1"/>
        </w:rPr>
        <w:t>t</w:t>
      </w:r>
      <w:r w:rsidR="004831CD" w:rsidRPr="004831CD">
        <w:rPr>
          <w:spacing w:val="5"/>
          <w:kern w:val="1"/>
          <w:vertAlign w:val="subscript"/>
        </w:rPr>
        <w:t>context</w:t>
      </w:r>
      <w:proofErr w:type="spellEnd"/>
      <w:r w:rsidR="004831CD">
        <w:rPr>
          <w:spacing w:val="5"/>
          <w:kern w:val="1"/>
        </w:rPr>
        <w:t>)</w:t>
      </w:r>
      <m:oMath>
        <m:r>
          <w:rPr>
            <w:rFonts w:ascii="Cambria Math"/>
            <w:spacing w:val="5"/>
            <w:kern w:val="1"/>
          </w:rPr>
          <m:t xml:space="preserve"> </m:t>
        </m:r>
      </m:oMath>
      <w:r w:rsidRPr="00B45DB2">
        <w:rPr>
          <w:spacing w:val="5"/>
          <w:kern w:val="1"/>
        </w:rPr>
        <w:t xml:space="preserve">= </w:t>
      </w:r>
      <w:proofErr w:type="spellStart"/>
      <w:r w:rsidRPr="00B45DB2">
        <w:rPr>
          <w:spacing w:val="5"/>
          <w:kern w:val="1"/>
        </w:rPr>
        <w:t>lm</w:t>
      </w:r>
      <w:r w:rsidRPr="00B45DB2">
        <w:rPr>
          <w:spacing w:val="5"/>
          <w:kern w:val="1"/>
          <w:vertAlign w:val="subscript"/>
        </w:rPr>
        <w:t>Dpos</w:t>
      </w:r>
      <w:proofErr w:type="spellEnd"/>
      <w:r w:rsidRPr="00B45DB2">
        <w:rPr>
          <w:spacing w:val="5"/>
          <w:kern w:val="1"/>
        </w:rPr>
        <w:t>(</w:t>
      </w:r>
      <w:proofErr w:type="spellStart"/>
      <w:r w:rsidRPr="00B45DB2">
        <w:rPr>
          <w:spacing w:val="5"/>
          <w:kern w:val="1"/>
        </w:rPr>
        <w:t>t</w:t>
      </w:r>
      <w:r w:rsidRPr="00B45DB2">
        <w:rPr>
          <w:spacing w:val="5"/>
          <w:kern w:val="1"/>
          <w:vertAlign w:val="subscript"/>
        </w:rPr>
        <w:t>context</w:t>
      </w:r>
      <w:proofErr w:type="spellEnd"/>
      <w:r w:rsidRPr="00B45DB2">
        <w:rPr>
          <w:spacing w:val="5"/>
          <w:kern w:val="1"/>
        </w:rPr>
        <w:t xml:space="preserve">) - </w:t>
      </w:r>
      <w:proofErr w:type="spellStart"/>
      <w:r w:rsidRPr="00B45DB2">
        <w:rPr>
          <w:spacing w:val="5"/>
          <w:kern w:val="1"/>
        </w:rPr>
        <w:t>lm</w:t>
      </w:r>
      <w:r w:rsidRPr="00B45DB2">
        <w:rPr>
          <w:spacing w:val="5"/>
          <w:kern w:val="1"/>
          <w:vertAlign w:val="subscript"/>
        </w:rPr>
        <w:t>Dneg</w:t>
      </w:r>
      <w:proofErr w:type="spellEnd"/>
      <w:r w:rsidRPr="00B45DB2">
        <w:rPr>
          <w:spacing w:val="5"/>
          <w:kern w:val="1"/>
        </w:rPr>
        <w:t xml:space="preserve"> (</w:t>
      </w:r>
      <w:proofErr w:type="spellStart"/>
      <w:r w:rsidRPr="00B45DB2">
        <w:rPr>
          <w:spacing w:val="5"/>
          <w:kern w:val="1"/>
        </w:rPr>
        <w:t>t</w:t>
      </w:r>
      <w:r w:rsidRPr="00B45DB2">
        <w:rPr>
          <w:spacing w:val="5"/>
          <w:kern w:val="1"/>
          <w:vertAlign w:val="subscript"/>
        </w:rPr>
        <w:t>context</w:t>
      </w:r>
      <w:proofErr w:type="spellEnd"/>
      <w:r w:rsidRPr="00B45DB2">
        <w:rPr>
          <w:spacing w:val="5"/>
          <w:kern w:val="1"/>
        </w:rPr>
        <w:t>)</w:t>
      </w:r>
    </w:p>
    <w:p w14:paraId="77668F87" w14:textId="142CB99E" w:rsidR="00B45DB2" w:rsidRDefault="00B45DB2" w:rsidP="00366D2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B45DB2">
        <w:rPr>
          <w:spacing w:val="5"/>
          <w:kern w:val="1"/>
        </w:rPr>
        <w:t xml:space="preserve">If the score of </w:t>
      </w:r>
      <w:proofErr w:type="spellStart"/>
      <w:r w:rsidRPr="00B45DB2">
        <w:rPr>
          <w:spacing w:val="5"/>
          <w:kern w:val="1"/>
        </w:rPr>
        <w:t>t</w:t>
      </w:r>
      <w:r w:rsidRPr="00B45DB2">
        <w:rPr>
          <w:spacing w:val="5"/>
          <w:kern w:val="1"/>
          <w:vertAlign w:val="subscript"/>
        </w:rPr>
        <w:t>context</w:t>
      </w:r>
      <w:proofErr w:type="spellEnd"/>
      <w:r w:rsidRPr="00B45DB2">
        <w:rPr>
          <w:spacing w:val="5"/>
          <w:kern w:val="1"/>
        </w:rPr>
        <w:t xml:space="preserve"> exceeds a predefined threshold, it will be defined as a context term for the key term </w:t>
      </w:r>
      <w:proofErr w:type="spellStart"/>
      <w:r w:rsidRPr="00B45DB2">
        <w:rPr>
          <w:spacing w:val="5"/>
          <w:kern w:val="1"/>
        </w:rPr>
        <w:t>t</w:t>
      </w:r>
      <w:r w:rsidRPr="00B45DB2">
        <w:rPr>
          <w:spacing w:val="5"/>
          <w:kern w:val="1"/>
          <w:vertAlign w:val="subscript"/>
        </w:rPr>
        <w:t>key</w:t>
      </w:r>
      <w:proofErr w:type="spellEnd"/>
      <w:r w:rsidRPr="00B45DB2">
        <w:rPr>
          <w:spacing w:val="5"/>
          <w:kern w:val="1"/>
        </w:rPr>
        <w:t>.</w:t>
      </w:r>
    </w:p>
    <w:p w14:paraId="453B9CE5" w14:textId="77777777" w:rsidR="00B50FA0" w:rsidRDefault="00B50FA0" w:rsidP="00B50FA0">
      <w:pPr>
        <w:widowControl w:val="0"/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</w:p>
    <w:p w14:paraId="7C5092F7" w14:textId="77777777" w:rsidR="00B50FA0" w:rsidRDefault="00B50FA0" w:rsidP="00B50FA0">
      <w:pPr>
        <w:widowControl w:val="0"/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</w:p>
    <w:p w14:paraId="38EEAB17" w14:textId="5278B8A6" w:rsidR="00B50FA0" w:rsidRDefault="00B50FA0" w:rsidP="00B50FA0">
      <w:pPr>
        <w:widowControl w:val="0"/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 w:rsidRPr="00366D29">
        <w:rPr>
          <w:spacing w:val="5"/>
          <w:kern w:val="1"/>
        </w:rPr>
        <w:t xml:space="preserve">Algorithm </w:t>
      </w:r>
      <w:r>
        <w:rPr>
          <w:spacing w:val="5"/>
          <w:kern w:val="1"/>
        </w:rPr>
        <w:t>2:</w:t>
      </w:r>
      <w:r w:rsidRPr="00366D29">
        <w:rPr>
          <w:spacing w:val="5"/>
          <w:kern w:val="1"/>
        </w:rPr>
        <w:t xml:space="preserve"> </w:t>
      </w:r>
      <w:r w:rsidRPr="00B50FA0">
        <w:rPr>
          <w:spacing w:val="5"/>
          <w:kern w:val="1"/>
        </w:rPr>
        <w:t>Identifying the context terms in the training set.</w:t>
      </w:r>
    </w:p>
    <w:p w14:paraId="08BF8967" w14:textId="780F5485" w:rsidR="006E43C3" w:rsidRPr="00B50FA0" w:rsidRDefault="006B2A48" w:rsidP="00B50FA0">
      <w:pPr>
        <w:widowControl w:val="0"/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>
        <w:rPr>
          <w:noProof/>
          <w:spacing w:val="5"/>
          <w:kern w:val="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3FEA3" wp14:editId="448B7138">
                <wp:simplePos x="0" y="0"/>
                <wp:positionH relativeFrom="column">
                  <wp:posOffset>215900</wp:posOffset>
                </wp:positionH>
                <wp:positionV relativeFrom="paragraph">
                  <wp:posOffset>62865</wp:posOffset>
                </wp:positionV>
                <wp:extent cx="4775200" cy="1905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4D4D2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4.95pt" to="39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" strokecolor="black [3213]" strokeweight=".25pt"/>
            </w:pict>
          </mc:Fallback>
        </mc:AlternateContent>
      </w:r>
    </w:p>
    <w:p w14:paraId="0C4252AD" w14:textId="5AAF0E2C" w:rsidR="006B2A48" w:rsidRPr="006B2A48" w:rsidRDefault="006B2A48" w:rsidP="006B2A48">
      <w:pPr>
        <w:widowControl w:val="0"/>
        <w:autoSpaceDE w:val="0"/>
        <w:autoSpaceDN w:val="0"/>
        <w:adjustRightInd w:val="0"/>
        <w:ind w:firstLine="360"/>
        <w:jc w:val="both"/>
        <w:rPr>
          <w:b/>
          <w:bCs/>
          <w:spacing w:val="24"/>
          <w:kern w:val="1"/>
        </w:rPr>
      </w:pPr>
      <w:proofErr w:type="spellStart"/>
      <w:r w:rsidRPr="006B2A48">
        <w:rPr>
          <w:b/>
          <w:bCs/>
          <w:spacing w:val="24"/>
          <w:kern w:val="1"/>
        </w:rPr>
        <w:t>Generate_Context_</w:t>
      </w:r>
      <w:proofErr w:type="gramStart"/>
      <w:r w:rsidRPr="006B2A48">
        <w:rPr>
          <w:b/>
          <w:bCs/>
          <w:spacing w:val="24"/>
          <w:kern w:val="1"/>
        </w:rPr>
        <w:t>Terms</w:t>
      </w:r>
      <w:proofErr w:type="spellEnd"/>
      <w:r w:rsidRPr="006B2A48">
        <w:rPr>
          <w:b/>
          <w:bCs/>
          <w:spacing w:val="24"/>
          <w:kern w:val="1"/>
        </w:rPr>
        <w:t>(</w:t>
      </w:r>
      <w:proofErr w:type="spellStart"/>
      <w:proofErr w:type="gramEnd"/>
      <w:r w:rsidRPr="006B2A48">
        <w:rPr>
          <w:b/>
          <w:bCs/>
          <w:i/>
          <w:spacing w:val="24"/>
          <w:kern w:val="1"/>
        </w:rPr>
        <w:t>T</w:t>
      </w:r>
      <w:r w:rsidRPr="006B2A48">
        <w:rPr>
          <w:b/>
          <w:bCs/>
          <w:i/>
          <w:spacing w:val="24"/>
          <w:kern w:val="1"/>
          <w:vertAlign w:val="subscript"/>
        </w:rPr>
        <w:t>pos</w:t>
      </w:r>
      <w:proofErr w:type="spellEnd"/>
      <w:r w:rsidRPr="006B2A48">
        <w:rPr>
          <w:b/>
          <w:bCs/>
          <w:spacing w:val="24"/>
          <w:kern w:val="1"/>
        </w:rPr>
        <w:t xml:space="preserve">, </w:t>
      </w:r>
      <w:proofErr w:type="spellStart"/>
      <w:r w:rsidRPr="006B2A48">
        <w:rPr>
          <w:b/>
          <w:bCs/>
          <w:i/>
          <w:spacing w:val="24"/>
          <w:kern w:val="1"/>
        </w:rPr>
        <w:t>T</w:t>
      </w:r>
      <w:r w:rsidRPr="006B2A48">
        <w:rPr>
          <w:b/>
          <w:bCs/>
          <w:i/>
          <w:spacing w:val="24"/>
          <w:kern w:val="1"/>
          <w:vertAlign w:val="subscript"/>
        </w:rPr>
        <w:t>neg</w:t>
      </w:r>
      <w:proofErr w:type="spellEnd"/>
      <w:r w:rsidRPr="006B2A48">
        <w:rPr>
          <w:b/>
          <w:bCs/>
          <w:i/>
          <w:spacing w:val="24"/>
          <w:kern w:val="1"/>
        </w:rPr>
        <w:t xml:space="preserve">, </w:t>
      </w:r>
      <w:proofErr w:type="spellStart"/>
      <w:r w:rsidRPr="006B2A48">
        <w:rPr>
          <w:b/>
          <w:bCs/>
          <w:i/>
          <w:spacing w:val="24"/>
          <w:kern w:val="1"/>
        </w:rPr>
        <w:t>key_terms_list</w:t>
      </w:r>
      <w:proofErr w:type="spellEnd"/>
      <w:r w:rsidRPr="006B2A48">
        <w:rPr>
          <w:b/>
          <w:bCs/>
          <w:spacing w:val="24"/>
          <w:kern w:val="1"/>
        </w:rPr>
        <w:t>,</w:t>
      </w:r>
    </w:p>
    <w:p w14:paraId="676A6573" w14:textId="77777777" w:rsidR="006B2A48" w:rsidRPr="006B2A48" w:rsidRDefault="006B2A48" w:rsidP="006B2A48">
      <w:pPr>
        <w:widowControl w:val="0"/>
        <w:autoSpaceDE w:val="0"/>
        <w:autoSpaceDN w:val="0"/>
        <w:adjustRightInd w:val="0"/>
        <w:ind w:firstLine="720"/>
        <w:jc w:val="both"/>
        <w:rPr>
          <w:b/>
          <w:bCs/>
          <w:spacing w:val="24"/>
          <w:kern w:val="1"/>
        </w:rPr>
      </w:pPr>
      <w:proofErr w:type="spellStart"/>
      <w:r w:rsidRPr="006B2A48">
        <w:rPr>
          <w:b/>
          <w:bCs/>
          <w:i/>
          <w:spacing w:val="24"/>
          <w:kern w:val="1"/>
        </w:rPr>
        <w:t>context_term_val_threshold</w:t>
      </w:r>
      <w:proofErr w:type="spellEnd"/>
      <w:r w:rsidRPr="006B2A48">
        <w:rPr>
          <w:b/>
          <w:bCs/>
          <w:spacing w:val="24"/>
          <w:kern w:val="1"/>
        </w:rPr>
        <w:t xml:space="preserve">, </w:t>
      </w:r>
      <w:proofErr w:type="spellStart"/>
      <w:r w:rsidRPr="006B2A48">
        <w:rPr>
          <w:b/>
          <w:bCs/>
          <w:i/>
          <w:spacing w:val="24"/>
          <w:kern w:val="1"/>
        </w:rPr>
        <w:t>context_span</w:t>
      </w:r>
      <w:proofErr w:type="spellEnd"/>
      <w:r w:rsidRPr="006B2A48">
        <w:rPr>
          <w:b/>
          <w:bCs/>
          <w:spacing w:val="24"/>
          <w:kern w:val="1"/>
        </w:rPr>
        <w:t>)</w:t>
      </w:r>
    </w:p>
    <w:p w14:paraId="77C2EC3A" w14:textId="0A3F1784" w:rsidR="006B2A48" w:rsidRPr="00C21DC4" w:rsidRDefault="006B2A48" w:rsidP="006B2A4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pacing w:val="24"/>
          <w:kern w:val="1"/>
        </w:rPr>
      </w:pPr>
      <w:proofErr w:type="spellStart"/>
      <w:r w:rsidRPr="00C21DC4">
        <w:rPr>
          <w:bCs/>
          <w:i/>
          <w:spacing w:val="24"/>
          <w:kern w:val="1"/>
        </w:rPr>
        <w:t>context_terms_list</w:t>
      </w:r>
      <w:proofErr w:type="spellEnd"/>
      <w:r w:rsidR="00C21DC4">
        <w:rPr>
          <w:bCs/>
          <w:spacing w:val="24"/>
          <w:kern w:val="1"/>
        </w:rPr>
        <w:t xml:space="preserve"> ← </w:t>
      </w:r>
      <w:r w:rsidR="00C21DC4" w:rsidRPr="00C21DC4">
        <w:rPr>
          <w:rFonts w:ascii="Cambria Math" w:hAnsi="Cambria Math" w:cs="Cambria Math"/>
          <w:bCs/>
          <w:spacing w:val="24"/>
          <w:kern w:val="1"/>
        </w:rPr>
        <w:t>∅</w:t>
      </w:r>
    </w:p>
    <w:p w14:paraId="0BED6C27" w14:textId="1E346C8B" w:rsidR="006B2A48" w:rsidRPr="00C21DC4" w:rsidRDefault="006B2A48" w:rsidP="006B2A4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bCs/>
          <w:spacing w:val="24"/>
          <w:kern w:val="1"/>
        </w:rPr>
      </w:pPr>
      <w:r w:rsidRPr="00C21DC4">
        <w:rPr>
          <w:bCs/>
          <w:spacing w:val="24"/>
          <w:kern w:val="1"/>
        </w:rPr>
        <w:t>foreach (</w:t>
      </w:r>
      <w:proofErr w:type="spellStart"/>
      <w:r w:rsidRPr="00C21DC4">
        <w:rPr>
          <w:bCs/>
          <w:i/>
          <w:spacing w:val="24"/>
          <w:kern w:val="1"/>
        </w:rPr>
        <w:t>kt</w:t>
      </w:r>
      <w:proofErr w:type="spellEnd"/>
      <w:r w:rsidRPr="00C21DC4">
        <w:rPr>
          <w:bCs/>
          <w:spacing w:val="24"/>
          <w:kern w:val="1"/>
        </w:rPr>
        <w:t xml:space="preserve"> in </w:t>
      </w:r>
      <w:proofErr w:type="spellStart"/>
      <w:r w:rsidRPr="00C21DC4">
        <w:rPr>
          <w:bCs/>
          <w:spacing w:val="24"/>
          <w:kern w:val="1"/>
        </w:rPr>
        <w:t>key_terms_list</w:t>
      </w:r>
      <w:proofErr w:type="spellEnd"/>
      <w:r w:rsidRPr="00C21DC4">
        <w:rPr>
          <w:bCs/>
          <w:spacing w:val="24"/>
          <w:kern w:val="1"/>
        </w:rPr>
        <w:t>)</w:t>
      </w:r>
    </w:p>
    <w:p w14:paraId="6C05D279" w14:textId="44E7B7B9" w:rsidR="006B2A48" w:rsidRDefault="006B2A48" w:rsidP="00C21DC4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bCs/>
          <w:spacing w:val="24"/>
          <w:kern w:val="1"/>
        </w:rPr>
      </w:pPr>
      <w:proofErr w:type="spellStart"/>
      <w:r w:rsidRPr="00C21DC4">
        <w:rPr>
          <w:bCs/>
          <w:i/>
          <w:spacing w:val="24"/>
          <w:kern w:val="1"/>
        </w:rPr>
        <w:t>text_sections</w:t>
      </w:r>
      <w:r w:rsidRPr="00C21DC4">
        <w:rPr>
          <w:bCs/>
          <w:i/>
          <w:spacing w:val="24"/>
          <w:kern w:val="1"/>
          <w:vertAlign w:val="subscript"/>
        </w:rPr>
        <w:t>pos</w:t>
      </w:r>
      <w:proofErr w:type="spellEnd"/>
      <w:r w:rsidRPr="00C21DC4">
        <w:rPr>
          <w:bCs/>
          <w:spacing w:val="24"/>
          <w:kern w:val="1"/>
        </w:rPr>
        <w:t xml:space="preserve"> </w:t>
      </w:r>
      <w:r w:rsidR="00C21DC4" w:rsidRPr="00C21DC4">
        <w:rPr>
          <w:bCs/>
          <w:spacing w:val="24"/>
          <w:kern w:val="1"/>
        </w:rPr>
        <w:t xml:space="preserve">← </w:t>
      </w:r>
      <w:proofErr w:type="spellStart"/>
      <w:r w:rsidRPr="00C21DC4">
        <w:rPr>
          <w:b/>
          <w:bCs/>
          <w:spacing w:val="24"/>
          <w:kern w:val="1"/>
        </w:rPr>
        <w:t>Generate_Text_Sections_Containing_</w:t>
      </w:r>
      <w:proofErr w:type="gramStart"/>
      <w:r w:rsidRPr="00C21DC4">
        <w:rPr>
          <w:b/>
          <w:bCs/>
          <w:spacing w:val="24"/>
          <w:kern w:val="1"/>
        </w:rPr>
        <w:t>KT</w:t>
      </w:r>
      <w:proofErr w:type="spellEnd"/>
      <w:r w:rsidRPr="00C21DC4">
        <w:rPr>
          <w:bCs/>
          <w:spacing w:val="24"/>
          <w:kern w:val="1"/>
        </w:rPr>
        <w:t>(</w:t>
      </w:r>
      <w:proofErr w:type="spellStart"/>
      <w:proofErr w:type="gramEnd"/>
      <w:r w:rsidRPr="00C21DC4">
        <w:rPr>
          <w:bCs/>
          <w:i/>
          <w:spacing w:val="24"/>
          <w:kern w:val="1"/>
        </w:rPr>
        <w:t>kt</w:t>
      </w:r>
      <w:proofErr w:type="spellEnd"/>
      <w:r w:rsidRPr="00C21DC4">
        <w:rPr>
          <w:bCs/>
          <w:spacing w:val="24"/>
          <w:kern w:val="1"/>
        </w:rPr>
        <w:t xml:space="preserve">, </w:t>
      </w:r>
      <w:proofErr w:type="spellStart"/>
      <w:r w:rsidRPr="00C21DC4">
        <w:rPr>
          <w:bCs/>
          <w:i/>
          <w:spacing w:val="24"/>
          <w:kern w:val="1"/>
        </w:rPr>
        <w:t>T</w:t>
      </w:r>
      <w:r w:rsidRPr="00C21DC4">
        <w:rPr>
          <w:bCs/>
          <w:i/>
          <w:spacing w:val="24"/>
          <w:kern w:val="1"/>
          <w:vertAlign w:val="subscript"/>
        </w:rPr>
        <w:t>pos</w:t>
      </w:r>
      <w:proofErr w:type="spellEnd"/>
      <w:r w:rsidRPr="00C21DC4">
        <w:rPr>
          <w:bCs/>
          <w:spacing w:val="24"/>
          <w:kern w:val="1"/>
        </w:rPr>
        <w:t xml:space="preserve">, </w:t>
      </w:r>
      <w:proofErr w:type="spellStart"/>
      <w:r w:rsidRPr="00C21DC4">
        <w:rPr>
          <w:bCs/>
          <w:i/>
          <w:spacing w:val="24"/>
          <w:kern w:val="1"/>
        </w:rPr>
        <w:t>context_span</w:t>
      </w:r>
      <w:proofErr w:type="spellEnd"/>
      <w:r w:rsidRPr="00C21DC4">
        <w:rPr>
          <w:bCs/>
          <w:spacing w:val="24"/>
          <w:kern w:val="1"/>
        </w:rPr>
        <w:t>)</w:t>
      </w:r>
    </w:p>
    <w:p w14:paraId="7D6F794D" w14:textId="77777777" w:rsidR="00C21DC4" w:rsidRDefault="006B2A48" w:rsidP="00C21DC4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bCs/>
          <w:spacing w:val="24"/>
          <w:kern w:val="1"/>
        </w:rPr>
      </w:pPr>
      <w:proofErr w:type="spellStart"/>
      <w:r w:rsidRPr="00C21DC4">
        <w:rPr>
          <w:bCs/>
          <w:i/>
          <w:spacing w:val="24"/>
          <w:kern w:val="1"/>
        </w:rPr>
        <w:t>text_sections</w:t>
      </w:r>
      <w:r w:rsidRPr="00C21DC4">
        <w:rPr>
          <w:bCs/>
          <w:i/>
          <w:spacing w:val="24"/>
          <w:kern w:val="1"/>
          <w:vertAlign w:val="subscript"/>
        </w:rPr>
        <w:t>neg</w:t>
      </w:r>
      <w:proofErr w:type="spellEnd"/>
      <w:r w:rsidR="00C21DC4">
        <w:rPr>
          <w:bCs/>
          <w:spacing w:val="24"/>
          <w:kern w:val="1"/>
        </w:rPr>
        <w:t xml:space="preserve"> ← </w:t>
      </w:r>
      <w:proofErr w:type="spellStart"/>
      <w:r w:rsidRPr="00C21DC4">
        <w:rPr>
          <w:b/>
          <w:bCs/>
          <w:spacing w:val="24"/>
          <w:kern w:val="1"/>
        </w:rPr>
        <w:t>Generate_Text_Sections_Containing_</w:t>
      </w:r>
      <w:proofErr w:type="gramStart"/>
      <w:r w:rsidRPr="00C21DC4">
        <w:rPr>
          <w:b/>
          <w:bCs/>
          <w:spacing w:val="24"/>
          <w:kern w:val="1"/>
        </w:rPr>
        <w:t>KT</w:t>
      </w:r>
      <w:proofErr w:type="spellEnd"/>
      <w:r w:rsidR="00C21DC4">
        <w:rPr>
          <w:bCs/>
          <w:spacing w:val="24"/>
          <w:kern w:val="1"/>
        </w:rPr>
        <w:t>(</w:t>
      </w:r>
      <w:proofErr w:type="spellStart"/>
      <w:proofErr w:type="gramEnd"/>
      <w:r w:rsidRPr="00C21DC4">
        <w:rPr>
          <w:bCs/>
          <w:spacing w:val="24"/>
          <w:kern w:val="1"/>
        </w:rPr>
        <w:t>kt</w:t>
      </w:r>
      <w:proofErr w:type="spellEnd"/>
      <w:r w:rsidRPr="00C21DC4">
        <w:rPr>
          <w:bCs/>
          <w:spacing w:val="24"/>
          <w:kern w:val="1"/>
        </w:rPr>
        <w:t xml:space="preserve">, </w:t>
      </w:r>
      <w:proofErr w:type="spellStart"/>
      <w:r w:rsidRPr="00C21DC4">
        <w:rPr>
          <w:bCs/>
          <w:i/>
          <w:spacing w:val="24"/>
          <w:kern w:val="1"/>
        </w:rPr>
        <w:t>T</w:t>
      </w:r>
      <w:r w:rsidRPr="00C21DC4">
        <w:rPr>
          <w:bCs/>
          <w:i/>
          <w:spacing w:val="24"/>
          <w:kern w:val="1"/>
          <w:vertAlign w:val="subscript"/>
        </w:rPr>
        <w:t>neg</w:t>
      </w:r>
      <w:proofErr w:type="spellEnd"/>
      <w:r w:rsidRPr="00C21DC4">
        <w:rPr>
          <w:bCs/>
          <w:spacing w:val="24"/>
          <w:kern w:val="1"/>
        </w:rPr>
        <w:t xml:space="preserve">, </w:t>
      </w:r>
      <w:proofErr w:type="spellStart"/>
      <w:r w:rsidRPr="00C21DC4">
        <w:rPr>
          <w:bCs/>
          <w:i/>
          <w:spacing w:val="24"/>
          <w:kern w:val="1"/>
        </w:rPr>
        <w:t>context_span</w:t>
      </w:r>
      <w:proofErr w:type="spellEnd"/>
      <w:r w:rsidRPr="00C21DC4">
        <w:rPr>
          <w:bCs/>
          <w:spacing w:val="24"/>
          <w:kern w:val="1"/>
        </w:rPr>
        <w:t>)</w:t>
      </w:r>
    </w:p>
    <w:p w14:paraId="63F84C5F" w14:textId="77777777" w:rsidR="00C21DC4" w:rsidRDefault="006B2A48" w:rsidP="00C21DC4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bCs/>
          <w:spacing w:val="24"/>
          <w:kern w:val="1"/>
        </w:rPr>
      </w:pPr>
      <w:proofErr w:type="spellStart"/>
      <w:r w:rsidRPr="00C21DC4">
        <w:rPr>
          <w:bCs/>
          <w:spacing w:val="24"/>
          <w:kern w:val="1"/>
        </w:rPr>
        <w:t>lm</w:t>
      </w:r>
      <w:r w:rsidRPr="00C21DC4">
        <w:rPr>
          <w:bCs/>
          <w:spacing w:val="24"/>
          <w:kern w:val="1"/>
          <w:vertAlign w:val="subscript"/>
        </w:rPr>
        <w:t>pos</w:t>
      </w:r>
      <w:proofErr w:type="spellEnd"/>
      <w:r w:rsidR="00C21DC4" w:rsidRPr="00C21DC4">
        <w:rPr>
          <w:bCs/>
          <w:spacing w:val="24"/>
          <w:kern w:val="1"/>
        </w:rPr>
        <w:t xml:space="preserve"> ←</w:t>
      </w:r>
      <w:r w:rsidRPr="00C21DC4">
        <w:rPr>
          <w:bCs/>
          <w:spacing w:val="24"/>
          <w:kern w:val="1"/>
        </w:rPr>
        <w:t xml:space="preserve"> </w:t>
      </w:r>
      <w:proofErr w:type="spellStart"/>
      <w:r w:rsidRPr="00C21DC4">
        <w:rPr>
          <w:b/>
          <w:bCs/>
          <w:spacing w:val="24"/>
          <w:kern w:val="1"/>
        </w:rPr>
        <w:t>Generate_Language_Model</w:t>
      </w:r>
      <w:proofErr w:type="spellEnd"/>
      <w:r w:rsidRPr="00C21DC4">
        <w:rPr>
          <w:bCs/>
          <w:spacing w:val="24"/>
          <w:kern w:val="1"/>
        </w:rPr>
        <w:t>(</w:t>
      </w:r>
      <w:proofErr w:type="spellStart"/>
      <w:r w:rsidRPr="00C21DC4">
        <w:rPr>
          <w:bCs/>
          <w:i/>
          <w:spacing w:val="24"/>
          <w:kern w:val="1"/>
        </w:rPr>
        <w:t>text_sections</w:t>
      </w:r>
      <w:r w:rsidRPr="00C21DC4">
        <w:rPr>
          <w:bCs/>
          <w:i/>
          <w:spacing w:val="24"/>
          <w:kern w:val="1"/>
          <w:vertAlign w:val="subscript"/>
        </w:rPr>
        <w:t>pos</w:t>
      </w:r>
      <w:proofErr w:type="spellEnd"/>
      <w:r w:rsidRPr="00C21DC4">
        <w:rPr>
          <w:bCs/>
          <w:spacing w:val="24"/>
          <w:kern w:val="1"/>
        </w:rPr>
        <w:t>)</w:t>
      </w:r>
    </w:p>
    <w:p w14:paraId="53D282DE" w14:textId="77777777" w:rsidR="00C21DC4" w:rsidRDefault="006B2A48" w:rsidP="00C21DC4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bCs/>
          <w:spacing w:val="24"/>
          <w:kern w:val="1"/>
        </w:rPr>
      </w:pPr>
      <w:proofErr w:type="spellStart"/>
      <w:r w:rsidRPr="00C21DC4">
        <w:rPr>
          <w:bCs/>
          <w:spacing w:val="24"/>
          <w:kern w:val="1"/>
        </w:rPr>
        <w:t>lm</w:t>
      </w:r>
      <w:r w:rsidRPr="00C21DC4">
        <w:rPr>
          <w:bCs/>
          <w:spacing w:val="24"/>
          <w:kern w:val="1"/>
          <w:vertAlign w:val="subscript"/>
        </w:rPr>
        <w:t>neg</w:t>
      </w:r>
      <w:proofErr w:type="spellEnd"/>
      <w:r w:rsidR="00C21DC4" w:rsidRPr="00C21DC4">
        <w:rPr>
          <w:bCs/>
          <w:spacing w:val="24"/>
          <w:kern w:val="1"/>
        </w:rPr>
        <w:t xml:space="preserve"> ←</w:t>
      </w:r>
      <w:r w:rsidRPr="00C21DC4">
        <w:rPr>
          <w:bCs/>
          <w:spacing w:val="24"/>
          <w:kern w:val="1"/>
        </w:rPr>
        <w:t xml:space="preserve"> </w:t>
      </w:r>
      <w:proofErr w:type="spellStart"/>
      <w:r w:rsidRPr="00C21DC4">
        <w:rPr>
          <w:b/>
          <w:bCs/>
          <w:spacing w:val="24"/>
          <w:kern w:val="1"/>
        </w:rPr>
        <w:t>Generate_Language_Model</w:t>
      </w:r>
      <w:proofErr w:type="spellEnd"/>
      <w:r w:rsidRPr="00C21DC4">
        <w:rPr>
          <w:bCs/>
          <w:spacing w:val="24"/>
          <w:kern w:val="1"/>
        </w:rPr>
        <w:t>(</w:t>
      </w:r>
      <w:proofErr w:type="spellStart"/>
      <w:r w:rsidRPr="00C21DC4">
        <w:rPr>
          <w:bCs/>
          <w:i/>
          <w:spacing w:val="24"/>
          <w:kern w:val="1"/>
        </w:rPr>
        <w:t>text_sections</w:t>
      </w:r>
      <w:r w:rsidRPr="00C21DC4">
        <w:rPr>
          <w:bCs/>
          <w:i/>
          <w:spacing w:val="24"/>
          <w:kern w:val="1"/>
          <w:vertAlign w:val="subscript"/>
        </w:rPr>
        <w:t>neg</w:t>
      </w:r>
      <w:proofErr w:type="spellEnd"/>
      <w:r w:rsidRPr="00C21DC4">
        <w:rPr>
          <w:bCs/>
          <w:spacing w:val="24"/>
          <w:kern w:val="1"/>
        </w:rPr>
        <w:t>)</w:t>
      </w:r>
    </w:p>
    <w:p w14:paraId="764FEAF4" w14:textId="77777777" w:rsidR="00C21DC4" w:rsidRDefault="006B2A48" w:rsidP="00C21DC4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bCs/>
          <w:spacing w:val="24"/>
          <w:kern w:val="1"/>
        </w:rPr>
      </w:pPr>
      <w:r w:rsidRPr="00C21DC4">
        <w:rPr>
          <w:bCs/>
          <w:spacing w:val="24"/>
          <w:kern w:val="1"/>
        </w:rPr>
        <w:t>foreach (</w:t>
      </w:r>
      <w:r w:rsidRPr="00C21DC4">
        <w:rPr>
          <w:bCs/>
          <w:i/>
          <w:spacing w:val="24"/>
          <w:kern w:val="1"/>
        </w:rPr>
        <w:t>t</w:t>
      </w:r>
      <w:r w:rsidRPr="00C21DC4">
        <w:rPr>
          <w:bCs/>
          <w:spacing w:val="24"/>
          <w:kern w:val="1"/>
        </w:rPr>
        <w:t xml:space="preserve"> in </w:t>
      </w:r>
      <w:proofErr w:type="spellStart"/>
      <w:r w:rsidRPr="00C21DC4">
        <w:rPr>
          <w:bCs/>
          <w:spacing w:val="24"/>
          <w:kern w:val="1"/>
        </w:rPr>
        <w:t>lm</w:t>
      </w:r>
      <w:r w:rsidRPr="00C21DC4">
        <w:rPr>
          <w:bCs/>
          <w:spacing w:val="24"/>
          <w:kern w:val="1"/>
          <w:vertAlign w:val="subscript"/>
        </w:rPr>
        <w:t>pos</w:t>
      </w:r>
      <w:proofErr w:type="spellEnd"/>
      <w:r w:rsidRPr="00C21DC4">
        <w:rPr>
          <w:bCs/>
          <w:spacing w:val="24"/>
          <w:kern w:val="1"/>
        </w:rPr>
        <w:t>)</w:t>
      </w:r>
    </w:p>
    <w:p w14:paraId="72AF0C68" w14:textId="77777777" w:rsidR="005F4AD6" w:rsidRDefault="006B2A48" w:rsidP="005F4AD6">
      <w:pPr>
        <w:pStyle w:val="ListParagraph"/>
        <w:widowControl w:val="0"/>
        <w:numPr>
          <w:ilvl w:val="2"/>
          <w:numId w:val="22"/>
        </w:numPr>
        <w:autoSpaceDE w:val="0"/>
        <w:autoSpaceDN w:val="0"/>
        <w:adjustRightInd w:val="0"/>
        <w:ind w:left="1710" w:hanging="630"/>
        <w:rPr>
          <w:bCs/>
          <w:spacing w:val="24"/>
          <w:kern w:val="1"/>
        </w:rPr>
      </w:pPr>
      <w:proofErr w:type="spellStart"/>
      <w:r w:rsidRPr="00C21DC4">
        <w:rPr>
          <w:bCs/>
          <w:i/>
          <w:spacing w:val="24"/>
          <w:kern w:val="1"/>
        </w:rPr>
        <w:t>term</w:t>
      </w:r>
      <w:r w:rsidRPr="00C21DC4">
        <w:rPr>
          <w:bCs/>
          <w:i/>
          <w:spacing w:val="24"/>
          <w:kern w:val="1"/>
          <w:vertAlign w:val="subscript"/>
        </w:rPr>
        <w:t>indicativeness</w:t>
      </w:r>
      <w:proofErr w:type="spellEnd"/>
      <w:r w:rsidRPr="00C21DC4">
        <w:rPr>
          <w:bCs/>
          <w:spacing w:val="24"/>
          <w:kern w:val="1"/>
        </w:rPr>
        <w:t xml:space="preserve"> = </w:t>
      </w:r>
      <w:proofErr w:type="spellStart"/>
      <w:r w:rsidRPr="00C21DC4">
        <w:rPr>
          <w:bCs/>
          <w:spacing w:val="24"/>
          <w:kern w:val="1"/>
        </w:rPr>
        <w:t>lm</w:t>
      </w:r>
      <w:r w:rsidRPr="00C21DC4">
        <w:rPr>
          <w:bCs/>
          <w:spacing w:val="24"/>
          <w:kern w:val="1"/>
          <w:vertAlign w:val="subscript"/>
        </w:rPr>
        <w:t>pos</w:t>
      </w:r>
      <w:proofErr w:type="spellEnd"/>
      <w:r w:rsidRPr="00C21DC4">
        <w:rPr>
          <w:bCs/>
          <w:spacing w:val="24"/>
          <w:kern w:val="1"/>
        </w:rPr>
        <w:t>(t)-</w:t>
      </w:r>
      <w:proofErr w:type="spellStart"/>
      <w:r w:rsidRPr="00C21DC4">
        <w:rPr>
          <w:bCs/>
          <w:spacing w:val="24"/>
          <w:kern w:val="1"/>
        </w:rPr>
        <w:t>lm</w:t>
      </w:r>
      <w:r w:rsidRPr="00C21DC4">
        <w:rPr>
          <w:bCs/>
          <w:spacing w:val="24"/>
          <w:kern w:val="1"/>
          <w:vertAlign w:val="subscript"/>
        </w:rPr>
        <w:t>neg</w:t>
      </w:r>
      <w:proofErr w:type="spellEnd"/>
      <w:r w:rsidRPr="00C21DC4">
        <w:rPr>
          <w:bCs/>
          <w:spacing w:val="24"/>
          <w:kern w:val="1"/>
        </w:rPr>
        <w:t xml:space="preserve"> (t)</w:t>
      </w:r>
    </w:p>
    <w:p w14:paraId="5D69A9AC" w14:textId="77777777" w:rsidR="005F4AD6" w:rsidRDefault="006B2A48" w:rsidP="005F4AD6">
      <w:pPr>
        <w:pStyle w:val="ListParagraph"/>
        <w:widowControl w:val="0"/>
        <w:numPr>
          <w:ilvl w:val="2"/>
          <w:numId w:val="22"/>
        </w:numPr>
        <w:autoSpaceDE w:val="0"/>
        <w:autoSpaceDN w:val="0"/>
        <w:adjustRightInd w:val="0"/>
        <w:ind w:left="1710" w:hanging="630"/>
        <w:rPr>
          <w:bCs/>
          <w:spacing w:val="24"/>
          <w:kern w:val="1"/>
        </w:rPr>
      </w:pPr>
      <w:r w:rsidRPr="005F4AD6">
        <w:rPr>
          <w:bCs/>
          <w:spacing w:val="24"/>
          <w:kern w:val="1"/>
        </w:rPr>
        <w:t>if</w:t>
      </w:r>
      <w:r w:rsidR="005F4AD6">
        <w:rPr>
          <w:bCs/>
          <w:spacing w:val="24"/>
          <w:kern w:val="1"/>
        </w:rPr>
        <w:t xml:space="preserve"> </w:t>
      </w:r>
      <w:r w:rsidRPr="005F4AD6">
        <w:rPr>
          <w:bCs/>
          <w:spacing w:val="24"/>
          <w:kern w:val="1"/>
        </w:rPr>
        <w:t>(</w:t>
      </w:r>
      <w:proofErr w:type="spellStart"/>
      <w:r w:rsidRPr="005F4AD6">
        <w:rPr>
          <w:bCs/>
          <w:i/>
          <w:spacing w:val="24"/>
          <w:kern w:val="1"/>
        </w:rPr>
        <w:t>term_indicativeness</w:t>
      </w:r>
      <w:proofErr w:type="spellEnd"/>
      <w:r w:rsidR="005F4AD6">
        <w:rPr>
          <w:bCs/>
          <w:spacing w:val="24"/>
          <w:kern w:val="1"/>
        </w:rPr>
        <w:t xml:space="preserve"> ≥ </w:t>
      </w:r>
      <w:proofErr w:type="spellStart"/>
      <w:r w:rsidRPr="005F4AD6">
        <w:rPr>
          <w:bCs/>
          <w:i/>
          <w:spacing w:val="24"/>
          <w:kern w:val="1"/>
        </w:rPr>
        <w:t>context_term_val_threshold</w:t>
      </w:r>
      <w:proofErr w:type="spellEnd"/>
      <w:r w:rsidRPr="005F4AD6">
        <w:rPr>
          <w:bCs/>
          <w:spacing w:val="24"/>
          <w:kern w:val="1"/>
        </w:rPr>
        <w:t>)</w:t>
      </w:r>
    </w:p>
    <w:p w14:paraId="3A61179C" w14:textId="03F15C2C" w:rsidR="006B2A48" w:rsidRPr="005F4AD6" w:rsidRDefault="006B2A48" w:rsidP="005F4AD6">
      <w:pPr>
        <w:pStyle w:val="ListParagraph"/>
        <w:widowControl w:val="0"/>
        <w:numPr>
          <w:ilvl w:val="3"/>
          <w:numId w:val="22"/>
        </w:numPr>
        <w:autoSpaceDE w:val="0"/>
        <w:autoSpaceDN w:val="0"/>
        <w:adjustRightInd w:val="0"/>
        <w:ind w:left="1980"/>
        <w:rPr>
          <w:bCs/>
          <w:spacing w:val="24"/>
          <w:kern w:val="1"/>
        </w:rPr>
      </w:pPr>
      <w:proofErr w:type="spellStart"/>
      <w:r w:rsidRPr="005F4AD6">
        <w:rPr>
          <w:bCs/>
          <w:i/>
          <w:spacing w:val="24"/>
          <w:kern w:val="1"/>
        </w:rPr>
        <w:t>context_terms_</w:t>
      </w:r>
      <w:proofErr w:type="gramStart"/>
      <w:r w:rsidRPr="005F4AD6">
        <w:rPr>
          <w:bCs/>
          <w:i/>
          <w:spacing w:val="24"/>
          <w:kern w:val="1"/>
        </w:rPr>
        <w:t>list</w:t>
      </w:r>
      <w:r w:rsidRPr="005F4AD6">
        <w:rPr>
          <w:bCs/>
          <w:spacing w:val="24"/>
          <w:kern w:val="1"/>
        </w:rPr>
        <w:t>.Add</w:t>
      </w:r>
      <w:proofErr w:type="spellEnd"/>
      <w:proofErr w:type="gramEnd"/>
      <w:r w:rsidRPr="005F4AD6">
        <w:rPr>
          <w:bCs/>
          <w:spacing w:val="24"/>
          <w:kern w:val="1"/>
        </w:rPr>
        <w:t>(</w:t>
      </w:r>
      <w:r w:rsidRPr="005F4AD6">
        <w:rPr>
          <w:bCs/>
          <w:i/>
          <w:spacing w:val="24"/>
          <w:kern w:val="1"/>
        </w:rPr>
        <w:t xml:space="preserve">t, </w:t>
      </w:r>
      <w:proofErr w:type="spellStart"/>
      <w:r w:rsidRPr="005F4AD6">
        <w:rPr>
          <w:bCs/>
          <w:i/>
          <w:spacing w:val="24"/>
          <w:kern w:val="1"/>
        </w:rPr>
        <w:t>term_indicativeness</w:t>
      </w:r>
      <w:proofErr w:type="spellEnd"/>
      <w:r w:rsidRPr="005F4AD6">
        <w:rPr>
          <w:bCs/>
          <w:spacing w:val="24"/>
          <w:kern w:val="1"/>
        </w:rPr>
        <w:t>)</w:t>
      </w:r>
    </w:p>
    <w:p w14:paraId="39D399A2" w14:textId="54013BEF" w:rsidR="006B2A48" w:rsidRPr="006B2A48" w:rsidRDefault="006B2A48" w:rsidP="006B2A4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b/>
          <w:bCs/>
          <w:spacing w:val="24"/>
          <w:kern w:val="1"/>
        </w:rPr>
      </w:pPr>
      <w:r w:rsidRPr="005F4AD6">
        <w:rPr>
          <w:b/>
          <w:bCs/>
          <w:spacing w:val="24"/>
          <w:kern w:val="1"/>
        </w:rPr>
        <w:t>return</w:t>
      </w:r>
      <w:r w:rsidRPr="00C21DC4">
        <w:rPr>
          <w:bCs/>
          <w:spacing w:val="24"/>
          <w:kern w:val="1"/>
        </w:rPr>
        <w:t xml:space="preserve"> </w:t>
      </w:r>
      <w:proofErr w:type="spellStart"/>
      <w:r w:rsidRPr="005F4AD6">
        <w:rPr>
          <w:bCs/>
          <w:i/>
          <w:spacing w:val="24"/>
          <w:kern w:val="1"/>
        </w:rPr>
        <w:t>context_terms_lis</w:t>
      </w:r>
      <w:r w:rsidRPr="00C21DC4">
        <w:rPr>
          <w:bCs/>
          <w:spacing w:val="24"/>
          <w:kern w:val="1"/>
        </w:rPr>
        <w:t>t</w:t>
      </w:r>
      <w:proofErr w:type="spellEnd"/>
    </w:p>
    <w:p w14:paraId="6E6C12C6" w14:textId="4E652ABF" w:rsidR="00B45DB2" w:rsidRDefault="00DA726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noProof/>
          <w:spacing w:val="5"/>
          <w:kern w:val="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52324C" wp14:editId="7934320A">
                <wp:simplePos x="0" y="0"/>
                <wp:positionH relativeFrom="column">
                  <wp:posOffset>215900</wp:posOffset>
                </wp:positionH>
                <wp:positionV relativeFrom="paragraph">
                  <wp:posOffset>44450</wp:posOffset>
                </wp:positionV>
                <wp:extent cx="4775200" cy="1905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01FF0" id="Straight Connector 7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3.5pt" to="393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" strokecolor="black [3213]" strokeweight=".25pt"/>
            </w:pict>
          </mc:Fallback>
        </mc:AlternateContent>
      </w:r>
    </w:p>
    <w:p w14:paraId="2887825D" w14:textId="77777777" w:rsidR="00B50FA0" w:rsidRDefault="00B50FA0" w:rsidP="00A04BA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1BD62C69" w14:textId="66AA262D" w:rsidR="00A04BA7" w:rsidRDefault="00A04BA7" w:rsidP="00B50FA0">
      <w:pPr>
        <w:widowControl w:val="0"/>
        <w:autoSpaceDE w:val="0"/>
        <w:autoSpaceDN w:val="0"/>
        <w:adjustRightInd w:val="0"/>
        <w:spacing w:line="360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3.1.3</w:t>
      </w:r>
      <w:r>
        <w:rPr>
          <w:b/>
          <w:bCs/>
          <w:spacing w:val="24"/>
          <w:kern w:val="1"/>
        </w:rPr>
        <w:tab/>
        <w:t>Creating Features</w:t>
      </w:r>
    </w:p>
    <w:p w14:paraId="5D6E09FB" w14:textId="77777777" w:rsidR="00B50FA0" w:rsidRDefault="00B50FA0" w:rsidP="00B50FA0">
      <w:pPr>
        <w:widowControl w:val="0"/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</w:p>
    <w:p w14:paraId="2F20F872" w14:textId="77777777" w:rsidR="00B50FA0" w:rsidRPr="00B50FA0" w:rsidRDefault="00B50FA0" w:rsidP="00B50FA0">
      <w:pPr>
        <w:widowControl w:val="0"/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 w:rsidRPr="00366D29">
        <w:rPr>
          <w:spacing w:val="5"/>
          <w:kern w:val="1"/>
        </w:rPr>
        <w:t xml:space="preserve">Algorithm </w:t>
      </w:r>
      <w:r>
        <w:rPr>
          <w:spacing w:val="5"/>
          <w:kern w:val="1"/>
        </w:rPr>
        <w:t>3:</w:t>
      </w:r>
      <w:r w:rsidRPr="00366D29">
        <w:rPr>
          <w:spacing w:val="5"/>
          <w:kern w:val="1"/>
        </w:rPr>
        <w:t xml:space="preserve"> </w:t>
      </w:r>
      <w:r w:rsidRPr="00B50FA0">
        <w:rPr>
          <w:spacing w:val="5"/>
          <w:kern w:val="1"/>
        </w:rPr>
        <w:t>Locating key and context terms in each document in</w:t>
      </w:r>
    </w:p>
    <w:p w14:paraId="07324E7B" w14:textId="597128E9" w:rsidR="00B50FA0" w:rsidRDefault="00B50FA0" w:rsidP="00B50FA0">
      <w:pPr>
        <w:widowControl w:val="0"/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 w:rsidRPr="00B50FA0">
        <w:rPr>
          <w:spacing w:val="5"/>
          <w:kern w:val="1"/>
        </w:rPr>
        <w:t>the training set and generating features.</w:t>
      </w:r>
    </w:p>
    <w:p w14:paraId="1833706C" w14:textId="77777777" w:rsidR="00DA7268" w:rsidRDefault="00DA7268" w:rsidP="00DA726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noProof/>
          <w:spacing w:val="5"/>
          <w:kern w:val="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940F2B" wp14:editId="50EFACE7">
                <wp:simplePos x="0" y="0"/>
                <wp:positionH relativeFrom="column">
                  <wp:posOffset>228600</wp:posOffset>
                </wp:positionH>
                <wp:positionV relativeFrom="paragraph">
                  <wp:posOffset>56515</wp:posOffset>
                </wp:positionV>
                <wp:extent cx="4775200" cy="1905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84BEA" id="Straight Connector 8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4.45pt" to="39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" strokecolor="black [3213]" strokeweight=".25pt"/>
            </w:pict>
          </mc:Fallback>
        </mc:AlternateContent>
      </w:r>
    </w:p>
    <w:p w14:paraId="129539DD" w14:textId="0F05B9B3" w:rsidR="00DA7268" w:rsidRPr="00DA7268" w:rsidRDefault="00DA7268" w:rsidP="00DA7268">
      <w:pPr>
        <w:widowControl w:val="0"/>
        <w:autoSpaceDE w:val="0"/>
        <w:autoSpaceDN w:val="0"/>
        <w:adjustRightInd w:val="0"/>
        <w:ind w:left="360"/>
        <w:rPr>
          <w:b/>
          <w:bCs/>
          <w:spacing w:val="24"/>
          <w:kern w:val="1"/>
          <w:sz w:val="24"/>
          <w:szCs w:val="24"/>
        </w:rPr>
      </w:pPr>
      <w:proofErr w:type="spellStart"/>
      <w:r w:rsidRPr="00DA7268">
        <w:rPr>
          <w:b/>
          <w:bCs/>
          <w:spacing w:val="24"/>
          <w:kern w:val="1"/>
        </w:rPr>
        <w:t>Locate_Terms_And_Generate_</w:t>
      </w:r>
      <w:proofErr w:type="gramStart"/>
      <w:r w:rsidRPr="00DA7268">
        <w:rPr>
          <w:b/>
          <w:bCs/>
          <w:spacing w:val="24"/>
          <w:kern w:val="1"/>
        </w:rPr>
        <w:t>Features</w:t>
      </w:r>
      <w:proofErr w:type="spellEnd"/>
      <w:r w:rsidRPr="00DA7268">
        <w:rPr>
          <w:bCs/>
          <w:spacing w:val="24"/>
          <w:kern w:val="1"/>
        </w:rPr>
        <w:t>(</w:t>
      </w:r>
      <w:proofErr w:type="gramEnd"/>
      <w:r w:rsidRPr="00DA7268">
        <w:rPr>
          <w:bCs/>
          <w:spacing w:val="24"/>
          <w:kern w:val="1"/>
        </w:rPr>
        <w:t xml:space="preserve">D, </w:t>
      </w:r>
      <w:proofErr w:type="spellStart"/>
      <w:r w:rsidRPr="00DA7268">
        <w:rPr>
          <w:bCs/>
          <w:spacing w:val="24"/>
          <w:kern w:val="1"/>
        </w:rPr>
        <w:t>key_terms_list</w:t>
      </w:r>
      <w:proofErr w:type="spellEnd"/>
      <w:r w:rsidRPr="00DA7268">
        <w:rPr>
          <w:b/>
          <w:bCs/>
          <w:spacing w:val="24"/>
          <w:kern w:val="1"/>
        </w:rPr>
        <w:t>,</w:t>
      </w:r>
      <w:r>
        <w:rPr>
          <w:b/>
          <w:bCs/>
          <w:spacing w:val="24"/>
          <w:kern w:val="1"/>
        </w:rPr>
        <w:t xml:space="preserve"> </w:t>
      </w:r>
      <w:proofErr w:type="spellStart"/>
      <w:r w:rsidRPr="00DA7268">
        <w:rPr>
          <w:bCs/>
          <w:spacing w:val="24"/>
          <w:kern w:val="1"/>
        </w:rPr>
        <w:t>context_span</w:t>
      </w:r>
      <w:proofErr w:type="spellEnd"/>
      <w:r w:rsidRPr="00DA7268">
        <w:rPr>
          <w:bCs/>
          <w:spacing w:val="24"/>
          <w:kern w:val="1"/>
        </w:rPr>
        <w:t>)</w:t>
      </w:r>
    </w:p>
    <w:p w14:paraId="4E3E04D2" w14:textId="05ABD71D" w:rsidR="00DA7268" w:rsidRPr="00DA7268" w:rsidRDefault="00DA7268" w:rsidP="00DA726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bCs/>
          <w:spacing w:val="24"/>
          <w:kern w:val="1"/>
        </w:rPr>
      </w:pPr>
      <w:r w:rsidRPr="00DA7268">
        <w:rPr>
          <w:bCs/>
          <w:spacing w:val="24"/>
          <w:kern w:val="1"/>
        </w:rPr>
        <w:t>Foreach (</w:t>
      </w:r>
      <w:r w:rsidRPr="00DA7268">
        <w:rPr>
          <w:bCs/>
          <w:i/>
          <w:spacing w:val="24"/>
          <w:kern w:val="1"/>
        </w:rPr>
        <w:t xml:space="preserve">d </w:t>
      </w:r>
      <w:r>
        <w:rPr>
          <w:bCs/>
          <w:spacing w:val="24"/>
          <w:kern w:val="1"/>
        </w:rPr>
        <w:t>ϵ</w:t>
      </w:r>
      <w:r w:rsidRPr="00DA7268">
        <w:rPr>
          <w:bCs/>
          <w:i/>
          <w:spacing w:val="24"/>
          <w:kern w:val="1"/>
        </w:rPr>
        <w:t xml:space="preserve"> D</w:t>
      </w:r>
      <w:r w:rsidRPr="00DA7268">
        <w:rPr>
          <w:bCs/>
          <w:spacing w:val="24"/>
          <w:kern w:val="1"/>
        </w:rPr>
        <w:t>) //for each document in the documents set</w:t>
      </w:r>
    </w:p>
    <w:p w14:paraId="18F7859B" w14:textId="36F03C6E" w:rsidR="00B7231B" w:rsidRPr="00B7231B" w:rsidRDefault="00DA7268" w:rsidP="00B7231B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ind w:left="1440" w:hanging="450"/>
        <w:jc w:val="both"/>
        <w:rPr>
          <w:bCs/>
          <w:spacing w:val="24"/>
          <w:kern w:val="1"/>
        </w:rPr>
      </w:pPr>
      <w:r w:rsidRPr="00B7231B">
        <w:rPr>
          <w:bCs/>
          <w:spacing w:val="24"/>
          <w:kern w:val="1"/>
        </w:rPr>
        <w:t>Foreach (</w:t>
      </w:r>
      <w:proofErr w:type="spellStart"/>
      <w:r w:rsidRPr="00B7231B">
        <w:rPr>
          <w:bCs/>
          <w:i/>
          <w:spacing w:val="24"/>
          <w:kern w:val="1"/>
        </w:rPr>
        <w:t>kt</w:t>
      </w:r>
      <w:proofErr w:type="spellEnd"/>
      <w:r w:rsidRPr="00B7231B">
        <w:rPr>
          <w:bCs/>
          <w:spacing w:val="24"/>
          <w:kern w:val="1"/>
        </w:rPr>
        <w:t xml:space="preserve"> ϵ </w:t>
      </w:r>
      <w:proofErr w:type="spellStart"/>
      <w:r w:rsidRPr="00B7231B">
        <w:rPr>
          <w:bCs/>
          <w:i/>
          <w:spacing w:val="24"/>
          <w:kern w:val="1"/>
        </w:rPr>
        <w:t>key_terms_list</w:t>
      </w:r>
      <w:proofErr w:type="spellEnd"/>
      <w:r w:rsidRPr="00B7231B">
        <w:rPr>
          <w:bCs/>
          <w:spacing w:val="24"/>
          <w:kern w:val="1"/>
        </w:rPr>
        <w:t>)</w:t>
      </w:r>
    </w:p>
    <w:p w14:paraId="60BF5AA7" w14:textId="61C18CAC" w:rsidR="00DA7268" w:rsidRPr="00DA7268" w:rsidRDefault="00DA7268" w:rsidP="00DA7268">
      <w:pPr>
        <w:widowControl w:val="0"/>
        <w:autoSpaceDE w:val="0"/>
        <w:autoSpaceDN w:val="0"/>
        <w:adjustRightInd w:val="0"/>
        <w:ind w:left="720" w:firstLine="720"/>
        <w:jc w:val="both"/>
        <w:rPr>
          <w:bCs/>
          <w:spacing w:val="24"/>
          <w:kern w:val="1"/>
        </w:rPr>
      </w:pPr>
      <w:r w:rsidRPr="00DA7268">
        <w:rPr>
          <w:bCs/>
          <w:spacing w:val="24"/>
          <w:kern w:val="1"/>
        </w:rPr>
        <w:t xml:space="preserve">1.1.1. If </w:t>
      </w:r>
      <w:r w:rsidR="006E43C3" w:rsidRPr="00DA7268">
        <w:rPr>
          <w:bCs/>
          <w:spacing w:val="24"/>
          <w:kern w:val="1"/>
        </w:rPr>
        <w:t>(!</w:t>
      </w:r>
      <w:r w:rsidR="006E43C3" w:rsidRPr="00DA7268">
        <w:rPr>
          <w:bCs/>
          <w:i/>
          <w:spacing w:val="24"/>
          <w:kern w:val="1"/>
        </w:rPr>
        <w:t xml:space="preserve"> </w:t>
      </w:r>
      <w:proofErr w:type="spellStart"/>
      <w:proofErr w:type="gramStart"/>
      <w:r w:rsidR="006E43C3" w:rsidRPr="00DA7268">
        <w:rPr>
          <w:bCs/>
          <w:i/>
          <w:spacing w:val="24"/>
          <w:kern w:val="1"/>
        </w:rPr>
        <w:t>d</w:t>
      </w:r>
      <w:r w:rsidRPr="00DA7268">
        <w:rPr>
          <w:bCs/>
          <w:spacing w:val="24"/>
          <w:kern w:val="1"/>
        </w:rPr>
        <w:t>.Contains</w:t>
      </w:r>
      <w:proofErr w:type="spellEnd"/>
      <w:proofErr w:type="gramEnd"/>
      <w:r w:rsidRPr="00DA7268">
        <w:rPr>
          <w:bCs/>
          <w:spacing w:val="24"/>
          <w:kern w:val="1"/>
        </w:rPr>
        <w:t>(</w:t>
      </w:r>
      <w:proofErr w:type="spellStart"/>
      <w:r w:rsidRPr="00DA7268">
        <w:rPr>
          <w:bCs/>
          <w:i/>
          <w:spacing w:val="24"/>
          <w:kern w:val="1"/>
        </w:rPr>
        <w:t>kt</w:t>
      </w:r>
      <w:proofErr w:type="spellEnd"/>
      <w:r w:rsidRPr="00DA7268">
        <w:rPr>
          <w:bCs/>
          <w:spacing w:val="24"/>
          <w:kern w:val="1"/>
        </w:rPr>
        <w:t>))</w:t>
      </w:r>
    </w:p>
    <w:p w14:paraId="4B7070DB" w14:textId="77777777" w:rsidR="00DA7268" w:rsidRPr="00DA7268" w:rsidRDefault="00DA7268" w:rsidP="00DA7268">
      <w:pPr>
        <w:widowControl w:val="0"/>
        <w:autoSpaceDE w:val="0"/>
        <w:autoSpaceDN w:val="0"/>
        <w:adjustRightInd w:val="0"/>
        <w:ind w:left="720" w:firstLine="720"/>
        <w:rPr>
          <w:spacing w:val="5"/>
          <w:kern w:val="1"/>
        </w:rPr>
      </w:pPr>
      <w:r w:rsidRPr="00DA7268">
        <w:rPr>
          <w:spacing w:val="5"/>
          <w:kern w:val="1"/>
        </w:rPr>
        <w:t>//if the key term does not appear in the document</w:t>
      </w:r>
    </w:p>
    <w:p w14:paraId="6D3AE104" w14:textId="1194F135" w:rsidR="00DA7268" w:rsidRPr="00B7231B" w:rsidRDefault="00DA7268" w:rsidP="00DA7268">
      <w:pPr>
        <w:pStyle w:val="ListParagraph"/>
        <w:widowControl w:val="0"/>
        <w:numPr>
          <w:ilvl w:val="3"/>
          <w:numId w:val="23"/>
        </w:numPr>
        <w:autoSpaceDE w:val="0"/>
        <w:autoSpaceDN w:val="0"/>
        <w:adjustRightInd w:val="0"/>
        <w:rPr>
          <w:b/>
          <w:spacing w:val="5"/>
          <w:kern w:val="1"/>
        </w:rPr>
      </w:pPr>
      <w:r w:rsidRPr="00B7231B">
        <w:rPr>
          <w:b/>
          <w:spacing w:val="5"/>
          <w:kern w:val="1"/>
        </w:rPr>
        <w:t>Continue</w:t>
      </w:r>
    </w:p>
    <w:p w14:paraId="0DEB024D" w14:textId="77777777" w:rsidR="00DA7268" w:rsidRPr="00DA7268" w:rsidRDefault="00DA7268" w:rsidP="00B7231B">
      <w:pPr>
        <w:widowControl w:val="0"/>
        <w:autoSpaceDE w:val="0"/>
        <w:autoSpaceDN w:val="0"/>
        <w:adjustRightInd w:val="0"/>
        <w:ind w:left="720" w:firstLine="720"/>
        <w:rPr>
          <w:spacing w:val="5"/>
          <w:kern w:val="1"/>
        </w:rPr>
      </w:pPr>
      <w:r w:rsidRPr="00DA7268">
        <w:rPr>
          <w:spacing w:val="5"/>
          <w:kern w:val="1"/>
        </w:rPr>
        <w:t xml:space="preserve">//we now update the properties of each </w:t>
      </w:r>
      <w:proofErr w:type="spellStart"/>
      <w:r w:rsidRPr="00B7231B">
        <w:rPr>
          <w:i/>
          <w:spacing w:val="5"/>
          <w:kern w:val="1"/>
        </w:rPr>
        <w:t>kt</w:t>
      </w:r>
      <w:proofErr w:type="spellEnd"/>
      <w:r w:rsidRPr="00DA7268">
        <w:rPr>
          <w:spacing w:val="5"/>
          <w:kern w:val="1"/>
        </w:rPr>
        <w:t xml:space="preserve"> object</w:t>
      </w:r>
    </w:p>
    <w:p w14:paraId="7E4B1EDC" w14:textId="5F1BDB06" w:rsidR="00DA7268" w:rsidRDefault="00DA7268" w:rsidP="00DA7268">
      <w:pPr>
        <w:pStyle w:val="ListParagraph"/>
        <w:widowControl w:val="0"/>
        <w:numPr>
          <w:ilvl w:val="2"/>
          <w:numId w:val="23"/>
        </w:numPr>
        <w:autoSpaceDE w:val="0"/>
        <w:autoSpaceDN w:val="0"/>
        <w:adjustRightInd w:val="0"/>
        <w:ind w:left="2160"/>
        <w:rPr>
          <w:spacing w:val="5"/>
          <w:kern w:val="1"/>
        </w:rPr>
      </w:pPr>
      <w:proofErr w:type="spellStart"/>
      <w:proofErr w:type="gramStart"/>
      <w:r w:rsidRPr="00B7231B">
        <w:rPr>
          <w:i/>
          <w:spacing w:val="5"/>
          <w:kern w:val="1"/>
        </w:rPr>
        <w:t>kt.positions</w:t>
      </w:r>
      <w:proofErr w:type="spellEnd"/>
      <w:proofErr w:type="gramEnd"/>
      <w:r w:rsidRPr="00B7231B">
        <w:rPr>
          <w:spacing w:val="5"/>
          <w:kern w:val="1"/>
        </w:rPr>
        <w:t xml:space="preserve"> </w:t>
      </w:r>
      <w:r w:rsidR="00B7231B">
        <w:rPr>
          <w:spacing w:val="5"/>
          <w:kern w:val="1"/>
        </w:rPr>
        <w:t xml:space="preserve">← </w:t>
      </w:r>
      <w:proofErr w:type="spellStart"/>
      <w:r w:rsidRPr="00B7231B">
        <w:rPr>
          <w:b/>
          <w:spacing w:val="5"/>
          <w:kern w:val="1"/>
        </w:rPr>
        <w:t>Locate_Key_Term_Positions_In_Text</w:t>
      </w:r>
      <w:proofErr w:type="spellEnd"/>
      <w:r w:rsidRPr="00B7231B">
        <w:rPr>
          <w:spacing w:val="5"/>
          <w:kern w:val="1"/>
        </w:rPr>
        <w:t>(</w:t>
      </w:r>
      <w:proofErr w:type="spellStart"/>
      <w:r w:rsidRPr="00B7231B">
        <w:rPr>
          <w:i/>
          <w:spacing w:val="5"/>
          <w:kern w:val="1"/>
        </w:rPr>
        <w:t>d</w:t>
      </w:r>
      <w:r w:rsidRPr="00B7231B">
        <w:rPr>
          <w:spacing w:val="5"/>
          <w:kern w:val="1"/>
        </w:rPr>
        <w:t>,</w:t>
      </w:r>
      <w:r w:rsidRPr="00B7231B">
        <w:rPr>
          <w:i/>
          <w:spacing w:val="5"/>
          <w:kern w:val="1"/>
        </w:rPr>
        <w:t>kt</w:t>
      </w:r>
      <w:proofErr w:type="spellEnd"/>
      <w:r w:rsidRPr="00B7231B">
        <w:rPr>
          <w:spacing w:val="5"/>
          <w:kern w:val="1"/>
        </w:rPr>
        <w:t>) //locate all the instances of the key term in the</w:t>
      </w:r>
      <w:r w:rsidR="00B7231B">
        <w:rPr>
          <w:spacing w:val="5"/>
          <w:kern w:val="1"/>
        </w:rPr>
        <w:t xml:space="preserve"> </w:t>
      </w:r>
      <w:r w:rsidRPr="00B7231B">
        <w:rPr>
          <w:spacing w:val="5"/>
          <w:kern w:val="1"/>
        </w:rPr>
        <w:t>text and their positions</w:t>
      </w:r>
    </w:p>
    <w:p w14:paraId="2E711925" w14:textId="6F958422" w:rsidR="00DA7268" w:rsidRPr="00B7231B" w:rsidRDefault="00DA7268" w:rsidP="00DA7268">
      <w:pPr>
        <w:pStyle w:val="ListParagraph"/>
        <w:widowControl w:val="0"/>
        <w:numPr>
          <w:ilvl w:val="2"/>
          <w:numId w:val="23"/>
        </w:numPr>
        <w:autoSpaceDE w:val="0"/>
        <w:autoSpaceDN w:val="0"/>
        <w:adjustRightInd w:val="0"/>
        <w:ind w:left="2160"/>
        <w:rPr>
          <w:b/>
          <w:spacing w:val="5"/>
          <w:kern w:val="1"/>
        </w:rPr>
      </w:pPr>
      <w:proofErr w:type="spellStart"/>
      <w:proofErr w:type="gramStart"/>
      <w:r w:rsidRPr="00B7231B">
        <w:rPr>
          <w:i/>
          <w:spacing w:val="5"/>
          <w:kern w:val="1"/>
        </w:rPr>
        <w:t>kt</w:t>
      </w:r>
      <w:r w:rsidRPr="00B7231B">
        <w:rPr>
          <w:spacing w:val="5"/>
          <w:kern w:val="1"/>
        </w:rPr>
        <w:t>.</w:t>
      </w:r>
      <w:r w:rsidRPr="00B7231B">
        <w:rPr>
          <w:i/>
          <w:spacing w:val="5"/>
          <w:kern w:val="1"/>
        </w:rPr>
        <w:t>context</w:t>
      </w:r>
      <w:proofErr w:type="gramEnd"/>
      <w:r w:rsidRPr="00B7231B">
        <w:rPr>
          <w:i/>
          <w:spacing w:val="5"/>
          <w:kern w:val="1"/>
        </w:rPr>
        <w:t>_terms</w:t>
      </w:r>
      <w:proofErr w:type="spellEnd"/>
      <w:r w:rsidR="00B7231B">
        <w:rPr>
          <w:spacing w:val="5"/>
          <w:kern w:val="1"/>
        </w:rPr>
        <w:t xml:space="preserve"> ←</w:t>
      </w:r>
      <w:r w:rsidRPr="00B7231B">
        <w:rPr>
          <w:spacing w:val="5"/>
          <w:kern w:val="1"/>
        </w:rPr>
        <w:t xml:space="preserve"> </w:t>
      </w:r>
      <w:proofErr w:type="spellStart"/>
      <w:r w:rsidRPr="00B7231B">
        <w:rPr>
          <w:b/>
          <w:spacing w:val="5"/>
          <w:kern w:val="1"/>
        </w:rPr>
        <w:t>Locate_Context_Terms_Positions_In_Text</w:t>
      </w:r>
      <w:proofErr w:type="spellEnd"/>
      <w:r w:rsidRPr="00B7231B">
        <w:rPr>
          <w:spacing w:val="5"/>
          <w:kern w:val="1"/>
        </w:rPr>
        <w:t>(</w:t>
      </w:r>
      <w:r w:rsidRPr="00B7231B">
        <w:rPr>
          <w:i/>
          <w:spacing w:val="5"/>
          <w:kern w:val="1"/>
        </w:rPr>
        <w:t>d</w:t>
      </w:r>
      <w:r w:rsidRPr="00B7231B">
        <w:rPr>
          <w:spacing w:val="5"/>
          <w:kern w:val="1"/>
        </w:rPr>
        <w:t xml:space="preserve">, </w:t>
      </w:r>
      <w:proofErr w:type="spellStart"/>
      <w:r w:rsidRPr="00B7231B">
        <w:rPr>
          <w:i/>
          <w:spacing w:val="5"/>
          <w:kern w:val="1"/>
        </w:rPr>
        <w:t>kt.positions</w:t>
      </w:r>
      <w:r w:rsidRPr="00B7231B">
        <w:rPr>
          <w:spacing w:val="5"/>
          <w:kern w:val="1"/>
        </w:rPr>
        <w:t>,</w:t>
      </w:r>
      <w:r w:rsidRPr="00B7231B">
        <w:rPr>
          <w:i/>
          <w:spacing w:val="5"/>
          <w:kern w:val="1"/>
        </w:rPr>
        <w:t>kt.context_terms</w:t>
      </w:r>
      <w:r w:rsidRPr="00B7231B">
        <w:rPr>
          <w:spacing w:val="5"/>
          <w:kern w:val="1"/>
        </w:rPr>
        <w:t>,</w:t>
      </w:r>
      <w:r w:rsidRPr="00B7231B">
        <w:rPr>
          <w:i/>
          <w:spacing w:val="5"/>
          <w:kern w:val="1"/>
        </w:rPr>
        <w:t>context_span</w:t>
      </w:r>
      <w:proofErr w:type="spellEnd"/>
      <w:r w:rsidRPr="00B7231B">
        <w:rPr>
          <w:spacing w:val="5"/>
          <w:kern w:val="1"/>
        </w:rPr>
        <w:t>)</w:t>
      </w:r>
    </w:p>
    <w:p w14:paraId="1B5B0EA0" w14:textId="0E141E76" w:rsidR="00B7231B" w:rsidRPr="00DA7268" w:rsidRDefault="00DA7268" w:rsidP="00B7231B">
      <w:pPr>
        <w:widowControl w:val="0"/>
        <w:autoSpaceDE w:val="0"/>
        <w:autoSpaceDN w:val="0"/>
        <w:adjustRightInd w:val="0"/>
        <w:ind w:left="2160"/>
        <w:rPr>
          <w:spacing w:val="5"/>
          <w:kern w:val="1"/>
        </w:rPr>
      </w:pPr>
      <w:r w:rsidRPr="00DA7268">
        <w:rPr>
          <w:spacing w:val="5"/>
          <w:kern w:val="1"/>
        </w:rPr>
        <w:t>//locate the context terms of the analyzed key term</w:t>
      </w:r>
      <w:r w:rsidR="00B7231B">
        <w:rPr>
          <w:spacing w:val="5"/>
          <w:kern w:val="1"/>
        </w:rPr>
        <w:t xml:space="preserve"> </w:t>
      </w:r>
      <w:r w:rsidRPr="00DA7268">
        <w:rPr>
          <w:spacing w:val="5"/>
          <w:kern w:val="1"/>
        </w:rPr>
        <w:t>that also appear</w:t>
      </w:r>
      <w:r w:rsidR="00B7231B">
        <w:rPr>
          <w:spacing w:val="5"/>
          <w:kern w:val="1"/>
        </w:rPr>
        <w:t xml:space="preserve"> </w:t>
      </w:r>
      <w:r w:rsidRPr="00DA7268">
        <w:rPr>
          <w:spacing w:val="5"/>
          <w:kern w:val="1"/>
        </w:rPr>
        <w:t>in the text</w:t>
      </w:r>
    </w:p>
    <w:p w14:paraId="4EC9F4F0" w14:textId="153F7C7E" w:rsidR="00B7231B" w:rsidRPr="00B7231B" w:rsidRDefault="00DA7268" w:rsidP="00B7231B">
      <w:pPr>
        <w:pStyle w:val="ListParagraph"/>
        <w:widowControl w:val="0"/>
        <w:numPr>
          <w:ilvl w:val="1"/>
          <w:numId w:val="23"/>
        </w:numPr>
        <w:autoSpaceDE w:val="0"/>
        <w:autoSpaceDN w:val="0"/>
        <w:adjustRightInd w:val="0"/>
        <w:ind w:left="1260" w:hanging="300"/>
        <w:rPr>
          <w:spacing w:val="5"/>
          <w:kern w:val="1"/>
        </w:rPr>
      </w:pPr>
      <w:proofErr w:type="spellStart"/>
      <w:r w:rsidRPr="00B7231B">
        <w:rPr>
          <w:b/>
          <w:spacing w:val="5"/>
          <w:kern w:val="1"/>
        </w:rPr>
        <w:t>Generate_Features_For_Document</w:t>
      </w:r>
      <w:proofErr w:type="spellEnd"/>
      <w:r w:rsidRPr="00B7231B">
        <w:rPr>
          <w:spacing w:val="5"/>
          <w:kern w:val="1"/>
        </w:rPr>
        <w:t>(</w:t>
      </w:r>
      <w:proofErr w:type="spellStart"/>
      <w:proofErr w:type="gramStart"/>
      <w:r w:rsidRPr="00B7231B">
        <w:rPr>
          <w:i/>
          <w:spacing w:val="5"/>
          <w:kern w:val="1"/>
        </w:rPr>
        <w:t>D</w:t>
      </w:r>
      <w:r w:rsidRPr="00B7231B">
        <w:rPr>
          <w:spacing w:val="5"/>
          <w:kern w:val="1"/>
        </w:rPr>
        <w:t>,</w:t>
      </w:r>
      <w:r w:rsidRPr="00B7231B">
        <w:rPr>
          <w:i/>
          <w:spacing w:val="5"/>
          <w:kern w:val="1"/>
        </w:rPr>
        <w:t>d</w:t>
      </w:r>
      <w:proofErr w:type="gramEnd"/>
      <w:r w:rsidRPr="00B7231B">
        <w:rPr>
          <w:spacing w:val="5"/>
          <w:kern w:val="1"/>
        </w:rPr>
        <w:t>,</w:t>
      </w:r>
      <w:r w:rsidRPr="00B7231B">
        <w:rPr>
          <w:i/>
          <w:spacing w:val="5"/>
          <w:kern w:val="1"/>
        </w:rPr>
        <w:t>key_terms_list</w:t>
      </w:r>
      <w:proofErr w:type="spellEnd"/>
      <w:r w:rsidRPr="00B7231B">
        <w:rPr>
          <w:spacing w:val="5"/>
          <w:kern w:val="1"/>
        </w:rPr>
        <w:t>)</w:t>
      </w:r>
    </w:p>
    <w:p w14:paraId="1F44C50C" w14:textId="215EEB71" w:rsidR="00DA7268" w:rsidRDefault="00DA7268" w:rsidP="00B7231B">
      <w:pPr>
        <w:widowControl w:val="0"/>
        <w:autoSpaceDE w:val="0"/>
        <w:autoSpaceDN w:val="0"/>
        <w:adjustRightInd w:val="0"/>
        <w:ind w:left="960"/>
        <w:rPr>
          <w:spacing w:val="5"/>
          <w:kern w:val="1"/>
        </w:rPr>
      </w:pPr>
      <w:r w:rsidRPr="00DA7268">
        <w:rPr>
          <w:spacing w:val="5"/>
          <w:kern w:val="1"/>
        </w:rPr>
        <w:t>//utilize the identified key and context terms to generate the</w:t>
      </w:r>
      <w:r w:rsidR="00B7231B">
        <w:rPr>
          <w:spacing w:val="5"/>
          <w:kern w:val="1"/>
        </w:rPr>
        <w:t xml:space="preserve"> </w:t>
      </w:r>
      <w:r w:rsidRPr="00DA7268">
        <w:rPr>
          <w:spacing w:val="5"/>
          <w:kern w:val="1"/>
        </w:rPr>
        <w:t>features set for the</w:t>
      </w:r>
      <w:r w:rsidR="00B7231B">
        <w:rPr>
          <w:spacing w:val="5"/>
          <w:kern w:val="1"/>
        </w:rPr>
        <w:t xml:space="preserve"> </w:t>
      </w:r>
      <w:r w:rsidRPr="00DA7268">
        <w:rPr>
          <w:spacing w:val="5"/>
          <w:kern w:val="1"/>
        </w:rPr>
        <w:t xml:space="preserve">document. Note that </w:t>
      </w:r>
      <w:proofErr w:type="spellStart"/>
      <w:r w:rsidRPr="00B7231B">
        <w:rPr>
          <w:i/>
          <w:spacing w:val="5"/>
          <w:kern w:val="1"/>
        </w:rPr>
        <w:t>key_terms_list</w:t>
      </w:r>
      <w:proofErr w:type="spellEnd"/>
      <w:r w:rsidR="00B7231B">
        <w:rPr>
          <w:spacing w:val="5"/>
          <w:kern w:val="1"/>
        </w:rPr>
        <w:t xml:space="preserve"> </w:t>
      </w:r>
      <w:r w:rsidRPr="00DA7268">
        <w:rPr>
          <w:spacing w:val="5"/>
          <w:kern w:val="1"/>
        </w:rPr>
        <w:t xml:space="preserve">contains all the </w:t>
      </w:r>
      <w:proofErr w:type="spellStart"/>
      <w:r w:rsidRPr="00B7231B">
        <w:rPr>
          <w:i/>
          <w:spacing w:val="5"/>
          <w:kern w:val="1"/>
        </w:rPr>
        <w:t>kt</w:t>
      </w:r>
      <w:proofErr w:type="spellEnd"/>
      <w:r w:rsidRPr="00DA7268">
        <w:rPr>
          <w:spacing w:val="5"/>
          <w:kern w:val="1"/>
        </w:rPr>
        <w:t xml:space="preserve"> object, including those that</w:t>
      </w:r>
      <w:r w:rsidR="00B7231B">
        <w:rPr>
          <w:spacing w:val="5"/>
          <w:kern w:val="1"/>
        </w:rPr>
        <w:t xml:space="preserve"> </w:t>
      </w:r>
      <w:r w:rsidRPr="00DA7268">
        <w:rPr>
          <w:spacing w:val="5"/>
          <w:kern w:val="1"/>
        </w:rPr>
        <w:t>were updated</w:t>
      </w:r>
    </w:p>
    <w:p w14:paraId="517B1981" w14:textId="366D79FD" w:rsidR="00B7231B" w:rsidRPr="00DA7268" w:rsidRDefault="00B7231B" w:rsidP="00B7231B">
      <w:pPr>
        <w:widowControl w:val="0"/>
        <w:autoSpaceDE w:val="0"/>
        <w:autoSpaceDN w:val="0"/>
        <w:adjustRightInd w:val="0"/>
        <w:ind w:left="960"/>
        <w:rPr>
          <w:spacing w:val="5"/>
          <w:kern w:val="1"/>
        </w:rPr>
      </w:pPr>
      <w:r>
        <w:rPr>
          <w:noProof/>
          <w:spacing w:val="5"/>
          <w:kern w:val="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0EDC03F" wp14:editId="6CD38601">
                <wp:simplePos x="0" y="0"/>
                <wp:positionH relativeFrom="column">
                  <wp:posOffset>222250</wp:posOffset>
                </wp:positionH>
                <wp:positionV relativeFrom="paragraph">
                  <wp:posOffset>69215</wp:posOffset>
                </wp:positionV>
                <wp:extent cx="4775200" cy="1905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80B60" id="Straight Connector 9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5.45pt" to="393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" strokecolor="black [3213]" strokeweight=".25pt"/>
            </w:pict>
          </mc:Fallback>
        </mc:AlternateContent>
      </w:r>
    </w:p>
    <w:p w14:paraId="07BC88AD" w14:textId="77777777" w:rsidR="00B50FA0" w:rsidRDefault="00B50FA0" w:rsidP="00A04BA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50B5CC13" w14:textId="00D85EE1" w:rsidR="00A04BA7" w:rsidRDefault="00A04BA7" w:rsidP="00B50FA0">
      <w:pPr>
        <w:widowControl w:val="0"/>
        <w:autoSpaceDE w:val="0"/>
        <w:autoSpaceDN w:val="0"/>
        <w:adjustRightInd w:val="0"/>
        <w:spacing w:line="360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3.2</w:t>
      </w:r>
      <w:r>
        <w:rPr>
          <w:b/>
          <w:bCs/>
          <w:spacing w:val="24"/>
          <w:kern w:val="1"/>
        </w:rPr>
        <w:tab/>
        <w:t>The Detection Phase</w:t>
      </w:r>
    </w:p>
    <w:p w14:paraId="122B97F6" w14:textId="77777777" w:rsidR="00A04BA7" w:rsidRDefault="00A04BA7" w:rsidP="00A04BA7">
      <w:pPr>
        <w:widowControl w:val="0"/>
        <w:autoSpaceDE w:val="0"/>
        <w:autoSpaceDN w:val="0"/>
        <w:adjustRightInd w:val="0"/>
        <w:rPr>
          <w:bCs/>
          <w:spacing w:val="24"/>
          <w:kern w:val="1"/>
        </w:rPr>
      </w:pPr>
      <w:r>
        <w:rPr>
          <w:bCs/>
          <w:spacing w:val="24"/>
          <w:kern w:val="1"/>
        </w:rPr>
        <w:t xml:space="preserve">In </w:t>
      </w:r>
      <w:r w:rsidRPr="006E43C3">
        <w:rPr>
          <w:bCs/>
          <w:spacing w:val="24"/>
          <w:kern w:val="1"/>
        </w:rPr>
        <w:t xml:space="preserve">detection process takes place as follows: </w:t>
      </w:r>
    </w:p>
    <w:p w14:paraId="2D71719D" w14:textId="77777777" w:rsidR="00A04BA7" w:rsidRPr="006E43C3" w:rsidRDefault="00A04BA7" w:rsidP="00A04BA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bCs/>
          <w:spacing w:val="24"/>
          <w:kern w:val="1"/>
        </w:rPr>
      </w:pPr>
      <w:r w:rsidRPr="006E43C3">
        <w:rPr>
          <w:bCs/>
          <w:spacing w:val="24"/>
          <w:kern w:val="1"/>
        </w:rPr>
        <w:t>text of the newly analyzed document is scanned for the key terms.</w:t>
      </w:r>
    </w:p>
    <w:p w14:paraId="7420652E" w14:textId="77777777" w:rsidR="00A04BA7" w:rsidRDefault="00A04BA7" w:rsidP="00A04BA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bCs/>
          <w:spacing w:val="24"/>
          <w:kern w:val="1"/>
        </w:rPr>
      </w:pPr>
      <w:r w:rsidRPr="006E43C3">
        <w:rPr>
          <w:bCs/>
          <w:spacing w:val="24"/>
          <w:kern w:val="1"/>
        </w:rPr>
        <w:t>for each detected key term, we</w:t>
      </w:r>
      <w:r>
        <w:rPr>
          <w:bCs/>
          <w:spacing w:val="24"/>
          <w:kern w:val="1"/>
        </w:rPr>
        <w:t xml:space="preserve"> </w:t>
      </w:r>
      <w:r w:rsidRPr="006E43C3">
        <w:rPr>
          <w:bCs/>
          <w:spacing w:val="24"/>
          <w:kern w:val="1"/>
        </w:rPr>
        <w:t>scan the text around it in search of its context terms.</w:t>
      </w:r>
    </w:p>
    <w:p w14:paraId="19D68B0D" w14:textId="77777777" w:rsidR="00A04BA7" w:rsidRDefault="00A04BA7" w:rsidP="00A04BA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 w:rsidRPr="006E43C3">
        <w:rPr>
          <w:bCs/>
          <w:spacing w:val="24"/>
          <w:kern w:val="1"/>
        </w:rPr>
        <w:t>Finally, using the key and context term we generate</w:t>
      </w:r>
      <w:r>
        <w:rPr>
          <w:bCs/>
          <w:spacing w:val="24"/>
          <w:kern w:val="1"/>
        </w:rPr>
        <w:t xml:space="preserve"> </w:t>
      </w:r>
      <w:r w:rsidRPr="006E43C3">
        <w:rPr>
          <w:bCs/>
          <w:spacing w:val="24"/>
          <w:kern w:val="1"/>
        </w:rPr>
        <w:t>the features presented and use a classifier to</w:t>
      </w:r>
      <w:r>
        <w:rPr>
          <w:bCs/>
          <w:spacing w:val="24"/>
          <w:kern w:val="1"/>
        </w:rPr>
        <w:t xml:space="preserve"> </w:t>
      </w:r>
      <w:r w:rsidRPr="006E43C3">
        <w:rPr>
          <w:bCs/>
          <w:spacing w:val="24"/>
          <w:kern w:val="1"/>
        </w:rPr>
        <w:t xml:space="preserve">produce a score for the document. </w:t>
      </w:r>
    </w:p>
    <w:p w14:paraId="429DAB98" w14:textId="24054E43" w:rsidR="00B50FA0" w:rsidRDefault="00B50FA0" w:rsidP="00B50FA0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  <w:sz w:val="24"/>
          <w:szCs w:val="24"/>
        </w:rPr>
      </w:pPr>
      <w:r>
        <w:rPr>
          <w:spacing w:val="5"/>
          <w:kern w:val="1"/>
        </w:rPr>
        <w:lastRenderedPageBreak/>
        <w:t>Figure 2: Detection Phase</w:t>
      </w:r>
      <w:r>
        <w:rPr>
          <w:noProof/>
        </w:rPr>
        <w:t xml:space="preserve"> </w:t>
      </w:r>
      <w:r w:rsidR="00A04BA7">
        <w:rPr>
          <w:noProof/>
        </w:rPr>
        <w:drawing>
          <wp:anchor distT="0" distB="0" distL="114300" distR="114300" simplePos="0" relativeHeight="251672064" behindDoc="0" locked="0" layoutInCell="1" allowOverlap="1" wp14:anchorId="48082938" wp14:editId="00D6151C">
            <wp:simplePos x="0" y="0"/>
            <wp:positionH relativeFrom="column">
              <wp:posOffset>698500</wp:posOffset>
            </wp:positionH>
            <wp:positionV relativeFrom="paragraph">
              <wp:posOffset>0</wp:posOffset>
            </wp:positionV>
            <wp:extent cx="3638550" cy="2049728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008"/>
                    <a:stretch/>
                  </pic:blipFill>
                  <pic:spPr bwMode="auto">
                    <a:xfrm>
                      <a:off x="0" y="0"/>
                      <a:ext cx="3638550" cy="2049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DD468D" w14:textId="77777777" w:rsidR="00B50FA0" w:rsidRDefault="00B50FA0" w:rsidP="00B7231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574590A3" w14:textId="31230EEF" w:rsidR="00B50FA0" w:rsidRDefault="00B50FA0" w:rsidP="00B7231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4664BB0E" w14:textId="71AF8658" w:rsidR="00B50FA0" w:rsidRPr="00B50FA0" w:rsidRDefault="00B50FA0" w:rsidP="00B50FA0">
      <w:pPr>
        <w:widowControl w:val="0"/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 w:rsidRPr="00366D29">
        <w:rPr>
          <w:spacing w:val="5"/>
          <w:kern w:val="1"/>
        </w:rPr>
        <w:t xml:space="preserve">Algorithm </w:t>
      </w:r>
      <w:r>
        <w:rPr>
          <w:spacing w:val="5"/>
          <w:kern w:val="1"/>
        </w:rPr>
        <w:t>4:</w:t>
      </w:r>
      <w:r w:rsidRPr="00366D29">
        <w:rPr>
          <w:spacing w:val="5"/>
          <w:kern w:val="1"/>
        </w:rPr>
        <w:t xml:space="preserve"> </w:t>
      </w:r>
      <w:r w:rsidRPr="00B50FA0">
        <w:rPr>
          <w:spacing w:val="5"/>
          <w:kern w:val="1"/>
        </w:rPr>
        <w:t>Locating key and context terms in a document</w:t>
      </w:r>
    </w:p>
    <w:p w14:paraId="6B5FB9B5" w14:textId="77777777" w:rsidR="00B50FA0" w:rsidRDefault="00B50FA0" w:rsidP="00B50FA0">
      <w:pPr>
        <w:widowControl w:val="0"/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 w:rsidRPr="00B50FA0">
        <w:rPr>
          <w:spacing w:val="5"/>
          <w:kern w:val="1"/>
        </w:rPr>
        <w:t>during the detection phase and calculating its score.</w:t>
      </w:r>
    </w:p>
    <w:p w14:paraId="1DA4FFA6" w14:textId="51FCD40C" w:rsidR="00B7231B" w:rsidRDefault="00B7231B" w:rsidP="00B50FA0">
      <w:pPr>
        <w:widowControl w:val="0"/>
        <w:autoSpaceDE w:val="0"/>
        <w:autoSpaceDN w:val="0"/>
        <w:adjustRightInd w:val="0"/>
        <w:spacing w:line="226" w:lineRule="auto"/>
        <w:jc w:val="center"/>
        <w:rPr>
          <w:b/>
          <w:bCs/>
          <w:spacing w:val="24"/>
          <w:kern w:val="1"/>
          <w:sz w:val="24"/>
          <w:szCs w:val="24"/>
        </w:rPr>
      </w:pPr>
      <w:r>
        <w:rPr>
          <w:noProof/>
          <w:spacing w:val="5"/>
          <w:kern w:val="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A45CF" wp14:editId="1D7ABEEB">
                <wp:simplePos x="0" y="0"/>
                <wp:positionH relativeFrom="column">
                  <wp:posOffset>222250</wp:posOffset>
                </wp:positionH>
                <wp:positionV relativeFrom="paragraph">
                  <wp:posOffset>69215</wp:posOffset>
                </wp:positionV>
                <wp:extent cx="4775200" cy="1905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E7E3E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5.45pt" to="393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" strokecolor="black [3213]" strokeweight=".25pt"/>
            </w:pict>
          </mc:Fallback>
        </mc:AlternateContent>
      </w:r>
    </w:p>
    <w:p w14:paraId="19EA862A" w14:textId="3B63E0F4" w:rsidR="00B7231B" w:rsidRPr="0061000A" w:rsidRDefault="00B7231B" w:rsidP="008506B0">
      <w:pPr>
        <w:widowControl w:val="0"/>
        <w:autoSpaceDE w:val="0"/>
        <w:autoSpaceDN w:val="0"/>
        <w:adjustRightInd w:val="0"/>
        <w:ind w:left="360"/>
        <w:rPr>
          <w:b/>
          <w:bCs/>
          <w:i/>
          <w:spacing w:val="24"/>
          <w:kern w:val="1"/>
          <w:sz w:val="24"/>
          <w:szCs w:val="24"/>
        </w:rPr>
      </w:pPr>
      <w:proofErr w:type="spellStart"/>
      <w:r w:rsidRPr="0061000A">
        <w:rPr>
          <w:b/>
          <w:bCs/>
          <w:spacing w:val="24"/>
          <w:kern w:val="1"/>
        </w:rPr>
        <w:t>Calculate_Document_</w:t>
      </w:r>
      <w:proofErr w:type="gramStart"/>
      <w:r w:rsidRPr="0061000A">
        <w:rPr>
          <w:b/>
          <w:bCs/>
          <w:spacing w:val="24"/>
          <w:kern w:val="1"/>
        </w:rPr>
        <w:t>Score</w:t>
      </w:r>
      <w:proofErr w:type="spellEnd"/>
      <w:r w:rsidRPr="00B7231B">
        <w:rPr>
          <w:bCs/>
          <w:spacing w:val="24"/>
          <w:kern w:val="1"/>
        </w:rPr>
        <w:t>(</w:t>
      </w:r>
      <w:proofErr w:type="gramEnd"/>
      <w:r w:rsidRPr="0061000A">
        <w:rPr>
          <w:bCs/>
          <w:i/>
          <w:spacing w:val="24"/>
          <w:kern w:val="1"/>
        </w:rPr>
        <w:t>d</w:t>
      </w:r>
      <w:r w:rsidRPr="00B7231B">
        <w:rPr>
          <w:bCs/>
          <w:spacing w:val="24"/>
          <w:kern w:val="1"/>
        </w:rPr>
        <w:t xml:space="preserve">, </w:t>
      </w:r>
      <w:proofErr w:type="spellStart"/>
      <w:r w:rsidRPr="0061000A">
        <w:rPr>
          <w:bCs/>
          <w:i/>
          <w:spacing w:val="24"/>
          <w:kern w:val="1"/>
        </w:rPr>
        <w:t>key_terms_list</w:t>
      </w:r>
      <w:proofErr w:type="spellEnd"/>
      <w:r w:rsidRPr="00B7231B">
        <w:rPr>
          <w:bCs/>
          <w:spacing w:val="24"/>
          <w:kern w:val="1"/>
        </w:rPr>
        <w:t xml:space="preserve">, </w:t>
      </w:r>
      <w:proofErr w:type="spellStart"/>
      <w:r w:rsidRPr="0061000A">
        <w:rPr>
          <w:bCs/>
          <w:i/>
          <w:spacing w:val="24"/>
          <w:kern w:val="1"/>
        </w:rPr>
        <w:t>context_terms_list</w:t>
      </w:r>
      <w:proofErr w:type="spellEnd"/>
      <w:r w:rsidRPr="00B7231B">
        <w:rPr>
          <w:bCs/>
          <w:spacing w:val="24"/>
          <w:kern w:val="1"/>
        </w:rPr>
        <w:t>,</w:t>
      </w:r>
      <w:r w:rsidR="0061000A">
        <w:rPr>
          <w:bCs/>
          <w:spacing w:val="24"/>
          <w:kern w:val="1"/>
        </w:rPr>
        <w:t xml:space="preserve">            </w:t>
      </w:r>
      <w:proofErr w:type="spellStart"/>
      <w:r w:rsidRPr="0061000A">
        <w:rPr>
          <w:bCs/>
          <w:i/>
          <w:spacing w:val="24"/>
          <w:kern w:val="1"/>
        </w:rPr>
        <w:t>context_span</w:t>
      </w:r>
      <w:proofErr w:type="spellEnd"/>
      <w:r w:rsidRPr="00B7231B">
        <w:rPr>
          <w:bCs/>
          <w:spacing w:val="24"/>
          <w:kern w:val="1"/>
        </w:rPr>
        <w:t xml:space="preserve">, </w:t>
      </w:r>
      <w:r w:rsidRPr="0061000A">
        <w:rPr>
          <w:bCs/>
          <w:i/>
          <w:spacing w:val="24"/>
          <w:kern w:val="1"/>
        </w:rPr>
        <w:t>classifier</w:t>
      </w:r>
      <w:r w:rsidRPr="00B7231B">
        <w:rPr>
          <w:bCs/>
          <w:spacing w:val="24"/>
          <w:kern w:val="1"/>
        </w:rPr>
        <w:t>)</w:t>
      </w:r>
    </w:p>
    <w:p w14:paraId="3E404529" w14:textId="233D3D8C" w:rsidR="0061000A" w:rsidRPr="0061000A" w:rsidRDefault="00B7231B" w:rsidP="008506B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ind w:hanging="300"/>
        <w:rPr>
          <w:bCs/>
          <w:spacing w:val="24"/>
          <w:kern w:val="1"/>
        </w:rPr>
      </w:pPr>
      <w:r w:rsidRPr="0061000A">
        <w:rPr>
          <w:bCs/>
          <w:spacing w:val="24"/>
          <w:kern w:val="1"/>
        </w:rPr>
        <w:t>Foreach (</w:t>
      </w:r>
      <w:proofErr w:type="spellStart"/>
      <w:r w:rsidRPr="0061000A">
        <w:rPr>
          <w:bCs/>
          <w:i/>
          <w:spacing w:val="24"/>
          <w:kern w:val="1"/>
        </w:rPr>
        <w:t>kt</w:t>
      </w:r>
      <w:proofErr w:type="spellEnd"/>
      <w:r w:rsidRPr="0061000A">
        <w:rPr>
          <w:bCs/>
          <w:spacing w:val="24"/>
          <w:kern w:val="1"/>
        </w:rPr>
        <w:t xml:space="preserve"> </w:t>
      </w:r>
      <w:r w:rsidR="0061000A">
        <w:rPr>
          <w:bCs/>
          <w:spacing w:val="24"/>
          <w:kern w:val="1"/>
        </w:rPr>
        <w:t>ϵ</w:t>
      </w:r>
      <w:r w:rsidRPr="0061000A">
        <w:rPr>
          <w:bCs/>
          <w:spacing w:val="24"/>
          <w:kern w:val="1"/>
        </w:rPr>
        <w:t xml:space="preserve"> </w:t>
      </w:r>
      <w:proofErr w:type="spellStart"/>
      <w:r w:rsidRPr="0061000A">
        <w:rPr>
          <w:bCs/>
          <w:i/>
          <w:spacing w:val="24"/>
          <w:kern w:val="1"/>
        </w:rPr>
        <w:t>key_terms_list</w:t>
      </w:r>
      <w:proofErr w:type="spellEnd"/>
      <w:r w:rsidRPr="0061000A">
        <w:rPr>
          <w:bCs/>
          <w:spacing w:val="24"/>
          <w:kern w:val="1"/>
        </w:rPr>
        <w:t>)</w:t>
      </w:r>
    </w:p>
    <w:p w14:paraId="7C0923C8" w14:textId="77777777" w:rsidR="0061000A" w:rsidRDefault="00B7231B" w:rsidP="0061000A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bCs/>
          <w:spacing w:val="24"/>
          <w:kern w:val="1"/>
        </w:rPr>
      </w:pPr>
      <w:r w:rsidRPr="0061000A">
        <w:rPr>
          <w:bCs/>
          <w:spacing w:val="24"/>
          <w:kern w:val="1"/>
        </w:rPr>
        <w:t xml:space="preserve">If </w:t>
      </w:r>
      <w:proofErr w:type="gramStart"/>
      <w:r w:rsidRPr="0061000A">
        <w:rPr>
          <w:bCs/>
          <w:spacing w:val="24"/>
          <w:kern w:val="1"/>
        </w:rPr>
        <w:t>(!</w:t>
      </w:r>
      <w:proofErr w:type="spellStart"/>
      <w:r w:rsidRPr="0061000A">
        <w:rPr>
          <w:bCs/>
          <w:i/>
          <w:spacing w:val="24"/>
          <w:kern w:val="1"/>
        </w:rPr>
        <w:t>d</w:t>
      </w:r>
      <w:proofErr w:type="gramEnd"/>
      <w:r w:rsidRPr="0061000A">
        <w:rPr>
          <w:bCs/>
          <w:spacing w:val="24"/>
          <w:kern w:val="1"/>
        </w:rPr>
        <w:t>.Contains</w:t>
      </w:r>
      <w:proofErr w:type="spellEnd"/>
      <w:r w:rsidRPr="0061000A">
        <w:rPr>
          <w:bCs/>
          <w:spacing w:val="24"/>
          <w:kern w:val="1"/>
        </w:rPr>
        <w:t>(</w:t>
      </w:r>
      <w:proofErr w:type="spellStart"/>
      <w:r w:rsidRPr="0061000A">
        <w:rPr>
          <w:bCs/>
          <w:i/>
          <w:spacing w:val="24"/>
          <w:kern w:val="1"/>
        </w:rPr>
        <w:t>kt</w:t>
      </w:r>
      <w:proofErr w:type="spellEnd"/>
      <w:r w:rsidRPr="0061000A">
        <w:rPr>
          <w:bCs/>
          <w:spacing w:val="24"/>
          <w:kern w:val="1"/>
        </w:rPr>
        <w:t>)) //if the key term does not appear in</w:t>
      </w:r>
      <w:r w:rsidR="0061000A">
        <w:rPr>
          <w:bCs/>
          <w:spacing w:val="24"/>
          <w:kern w:val="1"/>
        </w:rPr>
        <w:t xml:space="preserve"> </w:t>
      </w:r>
      <w:r w:rsidRPr="0061000A">
        <w:rPr>
          <w:bCs/>
          <w:spacing w:val="24"/>
          <w:kern w:val="1"/>
        </w:rPr>
        <w:t>the document</w:t>
      </w:r>
    </w:p>
    <w:p w14:paraId="7C4DD161" w14:textId="77777777" w:rsidR="0061000A" w:rsidRDefault="00B7231B" w:rsidP="00B7231B">
      <w:pPr>
        <w:pStyle w:val="ListParagraph"/>
        <w:widowControl w:val="0"/>
        <w:numPr>
          <w:ilvl w:val="2"/>
          <w:numId w:val="25"/>
        </w:numPr>
        <w:autoSpaceDE w:val="0"/>
        <w:autoSpaceDN w:val="0"/>
        <w:adjustRightInd w:val="0"/>
        <w:rPr>
          <w:b/>
          <w:bCs/>
          <w:spacing w:val="24"/>
          <w:kern w:val="1"/>
        </w:rPr>
      </w:pPr>
      <w:r w:rsidRPr="0061000A">
        <w:rPr>
          <w:b/>
          <w:bCs/>
          <w:spacing w:val="24"/>
          <w:kern w:val="1"/>
        </w:rPr>
        <w:t>Continue</w:t>
      </w:r>
    </w:p>
    <w:p w14:paraId="7CC924CD" w14:textId="16F97D6F" w:rsidR="00B7231B" w:rsidRPr="0061000A" w:rsidRDefault="00B7231B" w:rsidP="0061000A">
      <w:pPr>
        <w:widowControl w:val="0"/>
        <w:autoSpaceDE w:val="0"/>
        <w:autoSpaceDN w:val="0"/>
        <w:adjustRightInd w:val="0"/>
        <w:ind w:firstLine="720"/>
        <w:rPr>
          <w:b/>
          <w:bCs/>
          <w:spacing w:val="24"/>
          <w:kern w:val="1"/>
        </w:rPr>
      </w:pPr>
      <w:r w:rsidRPr="0061000A">
        <w:rPr>
          <w:bCs/>
          <w:spacing w:val="24"/>
          <w:kern w:val="1"/>
        </w:rPr>
        <w:t xml:space="preserve">//we now update the properties of each </w:t>
      </w:r>
      <w:proofErr w:type="spellStart"/>
      <w:r w:rsidRPr="0061000A">
        <w:rPr>
          <w:bCs/>
          <w:spacing w:val="24"/>
          <w:kern w:val="1"/>
        </w:rPr>
        <w:t>kt</w:t>
      </w:r>
      <w:proofErr w:type="spellEnd"/>
      <w:r w:rsidRPr="0061000A">
        <w:rPr>
          <w:bCs/>
          <w:spacing w:val="24"/>
          <w:kern w:val="1"/>
        </w:rPr>
        <w:t xml:space="preserve"> object</w:t>
      </w:r>
    </w:p>
    <w:p w14:paraId="54488CB2" w14:textId="5CF51CC6" w:rsidR="0061000A" w:rsidRDefault="00B7231B" w:rsidP="00B7231B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bCs/>
          <w:spacing w:val="24"/>
          <w:kern w:val="1"/>
        </w:rPr>
      </w:pPr>
      <w:proofErr w:type="spellStart"/>
      <w:proofErr w:type="gramStart"/>
      <w:r w:rsidRPr="0061000A">
        <w:rPr>
          <w:bCs/>
          <w:i/>
          <w:spacing w:val="24"/>
          <w:kern w:val="1"/>
        </w:rPr>
        <w:t>kt.positions</w:t>
      </w:r>
      <w:proofErr w:type="spellEnd"/>
      <w:proofErr w:type="gramEnd"/>
      <w:r w:rsidR="0061000A">
        <w:rPr>
          <w:bCs/>
          <w:spacing w:val="24"/>
          <w:kern w:val="1"/>
        </w:rPr>
        <w:t xml:space="preserve"> ←</w:t>
      </w:r>
      <w:r w:rsidRPr="0061000A">
        <w:rPr>
          <w:bCs/>
          <w:spacing w:val="24"/>
          <w:kern w:val="1"/>
        </w:rPr>
        <w:t xml:space="preserve"> </w:t>
      </w:r>
      <w:proofErr w:type="spellStart"/>
      <w:r w:rsidRPr="0061000A">
        <w:rPr>
          <w:b/>
          <w:bCs/>
          <w:spacing w:val="24"/>
          <w:kern w:val="1"/>
        </w:rPr>
        <w:t>Locate_Key_Term_Positions_In_Text</w:t>
      </w:r>
      <w:proofErr w:type="spellEnd"/>
      <w:r w:rsidRPr="0061000A">
        <w:rPr>
          <w:bCs/>
          <w:spacing w:val="24"/>
          <w:kern w:val="1"/>
        </w:rPr>
        <w:t>(</w:t>
      </w:r>
      <w:proofErr w:type="spellStart"/>
      <w:r w:rsidRPr="0061000A">
        <w:rPr>
          <w:bCs/>
          <w:i/>
          <w:spacing w:val="24"/>
          <w:kern w:val="1"/>
        </w:rPr>
        <w:t>d</w:t>
      </w:r>
      <w:r w:rsidRPr="0061000A">
        <w:rPr>
          <w:bCs/>
          <w:spacing w:val="24"/>
          <w:kern w:val="1"/>
        </w:rPr>
        <w:t>,</w:t>
      </w:r>
      <w:r w:rsidRPr="0061000A">
        <w:rPr>
          <w:bCs/>
          <w:i/>
          <w:spacing w:val="24"/>
          <w:kern w:val="1"/>
        </w:rPr>
        <w:t>kt</w:t>
      </w:r>
      <w:proofErr w:type="spellEnd"/>
      <w:r w:rsidRPr="0061000A">
        <w:rPr>
          <w:bCs/>
          <w:spacing w:val="24"/>
          <w:kern w:val="1"/>
        </w:rPr>
        <w:t>)</w:t>
      </w:r>
    </w:p>
    <w:p w14:paraId="41D56546" w14:textId="77777777" w:rsidR="0061000A" w:rsidRPr="0061000A" w:rsidRDefault="00B7231B" w:rsidP="0061000A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rPr>
          <w:b/>
          <w:bCs/>
          <w:spacing w:val="24"/>
          <w:kern w:val="1"/>
        </w:rPr>
      </w:pPr>
      <w:proofErr w:type="spellStart"/>
      <w:proofErr w:type="gramStart"/>
      <w:r w:rsidRPr="0061000A">
        <w:rPr>
          <w:bCs/>
          <w:i/>
          <w:spacing w:val="24"/>
          <w:kern w:val="1"/>
        </w:rPr>
        <w:t>kt.context</w:t>
      </w:r>
      <w:proofErr w:type="gramEnd"/>
      <w:r w:rsidRPr="0061000A">
        <w:rPr>
          <w:bCs/>
          <w:i/>
          <w:spacing w:val="24"/>
          <w:kern w:val="1"/>
        </w:rPr>
        <w:t>_terms</w:t>
      </w:r>
      <w:proofErr w:type="spellEnd"/>
      <w:r w:rsidR="0061000A">
        <w:rPr>
          <w:bCs/>
          <w:spacing w:val="24"/>
          <w:kern w:val="1"/>
        </w:rPr>
        <w:t xml:space="preserve"> ←</w:t>
      </w:r>
      <w:r w:rsidRPr="0061000A">
        <w:rPr>
          <w:bCs/>
          <w:spacing w:val="24"/>
          <w:kern w:val="1"/>
        </w:rPr>
        <w:t xml:space="preserve"> </w:t>
      </w:r>
      <w:proofErr w:type="spellStart"/>
      <w:r w:rsidRPr="0061000A">
        <w:rPr>
          <w:b/>
          <w:bCs/>
          <w:spacing w:val="24"/>
          <w:kern w:val="1"/>
        </w:rPr>
        <w:t>Locate_Context_Terms_Positions_In</w:t>
      </w:r>
      <w:proofErr w:type="spellEnd"/>
      <w:r w:rsidRPr="0061000A">
        <w:rPr>
          <w:b/>
          <w:bCs/>
          <w:spacing w:val="24"/>
          <w:kern w:val="1"/>
        </w:rPr>
        <w:t>_</w:t>
      </w:r>
      <w:r w:rsidR="0061000A">
        <w:rPr>
          <w:b/>
          <w:bCs/>
          <w:spacing w:val="24"/>
          <w:kern w:val="1"/>
        </w:rPr>
        <w:t xml:space="preserve"> </w:t>
      </w:r>
      <w:r w:rsidRPr="0061000A">
        <w:rPr>
          <w:b/>
          <w:bCs/>
          <w:spacing w:val="24"/>
          <w:kern w:val="1"/>
        </w:rPr>
        <w:t>Text</w:t>
      </w:r>
      <w:r w:rsidRPr="0061000A">
        <w:rPr>
          <w:bCs/>
          <w:spacing w:val="24"/>
          <w:kern w:val="1"/>
        </w:rPr>
        <w:t>(</w:t>
      </w:r>
      <w:r w:rsidRPr="0061000A">
        <w:rPr>
          <w:bCs/>
          <w:i/>
          <w:spacing w:val="24"/>
          <w:kern w:val="1"/>
        </w:rPr>
        <w:t>d</w:t>
      </w:r>
      <w:r w:rsidRPr="0061000A">
        <w:rPr>
          <w:bCs/>
          <w:spacing w:val="24"/>
          <w:kern w:val="1"/>
        </w:rPr>
        <w:t>,</w:t>
      </w:r>
      <w:r w:rsidRPr="0061000A">
        <w:rPr>
          <w:bCs/>
          <w:i/>
          <w:spacing w:val="24"/>
          <w:kern w:val="1"/>
        </w:rPr>
        <w:t xml:space="preserve"> </w:t>
      </w:r>
      <w:proofErr w:type="spellStart"/>
      <w:r w:rsidRPr="0061000A">
        <w:rPr>
          <w:bCs/>
          <w:i/>
          <w:spacing w:val="24"/>
          <w:kern w:val="1"/>
        </w:rPr>
        <w:t>kt.positions</w:t>
      </w:r>
      <w:proofErr w:type="spellEnd"/>
      <w:r w:rsidRPr="0061000A">
        <w:rPr>
          <w:bCs/>
          <w:spacing w:val="24"/>
          <w:kern w:val="1"/>
        </w:rPr>
        <w:t xml:space="preserve">, </w:t>
      </w:r>
      <w:proofErr w:type="spellStart"/>
      <w:r w:rsidRPr="0061000A">
        <w:rPr>
          <w:bCs/>
          <w:i/>
          <w:spacing w:val="24"/>
          <w:kern w:val="1"/>
        </w:rPr>
        <w:t>kt.context_terms</w:t>
      </w:r>
      <w:proofErr w:type="spellEnd"/>
      <w:r w:rsidRPr="0061000A">
        <w:rPr>
          <w:bCs/>
          <w:spacing w:val="24"/>
          <w:kern w:val="1"/>
        </w:rPr>
        <w:t xml:space="preserve">, </w:t>
      </w:r>
      <w:proofErr w:type="spellStart"/>
      <w:r w:rsidRPr="0061000A">
        <w:rPr>
          <w:bCs/>
          <w:i/>
          <w:spacing w:val="24"/>
          <w:kern w:val="1"/>
        </w:rPr>
        <w:t>context_span</w:t>
      </w:r>
      <w:proofErr w:type="spellEnd"/>
      <w:r w:rsidRPr="0061000A">
        <w:rPr>
          <w:bCs/>
          <w:spacing w:val="24"/>
          <w:kern w:val="1"/>
        </w:rPr>
        <w:t>)</w:t>
      </w:r>
    </w:p>
    <w:p w14:paraId="235A64AE" w14:textId="77777777" w:rsidR="0061000A" w:rsidRPr="0061000A" w:rsidRDefault="00B7231B" w:rsidP="008506B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ind w:hanging="300"/>
        <w:rPr>
          <w:b/>
          <w:bCs/>
          <w:spacing w:val="24"/>
          <w:kern w:val="1"/>
        </w:rPr>
      </w:pPr>
      <w:proofErr w:type="spellStart"/>
      <w:r w:rsidRPr="0061000A">
        <w:rPr>
          <w:bCs/>
          <w:i/>
          <w:spacing w:val="24"/>
          <w:kern w:val="1"/>
        </w:rPr>
        <w:t>document_features</w:t>
      </w:r>
      <w:proofErr w:type="spellEnd"/>
      <w:r w:rsidR="0061000A">
        <w:rPr>
          <w:bCs/>
          <w:spacing w:val="24"/>
          <w:kern w:val="1"/>
        </w:rPr>
        <w:t xml:space="preserve"> ←</w:t>
      </w:r>
      <w:r w:rsidRPr="0061000A">
        <w:rPr>
          <w:bCs/>
          <w:spacing w:val="24"/>
          <w:kern w:val="1"/>
        </w:rPr>
        <w:t xml:space="preserve"> </w:t>
      </w:r>
      <w:proofErr w:type="spellStart"/>
      <w:r w:rsidRPr="0061000A">
        <w:rPr>
          <w:b/>
          <w:bCs/>
          <w:spacing w:val="24"/>
          <w:kern w:val="1"/>
        </w:rPr>
        <w:t>Generate_Features_For_</w:t>
      </w:r>
      <w:proofErr w:type="gramStart"/>
      <w:r w:rsidRPr="0061000A">
        <w:rPr>
          <w:b/>
          <w:bCs/>
          <w:spacing w:val="24"/>
          <w:kern w:val="1"/>
        </w:rPr>
        <w:t>Document</w:t>
      </w:r>
      <w:proofErr w:type="spellEnd"/>
      <w:r w:rsidRPr="0061000A">
        <w:rPr>
          <w:bCs/>
          <w:spacing w:val="24"/>
          <w:kern w:val="1"/>
        </w:rPr>
        <w:t>(</w:t>
      </w:r>
      <w:proofErr w:type="gramEnd"/>
      <w:r w:rsidRPr="0061000A">
        <w:rPr>
          <w:bCs/>
          <w:i/>
          <w:spacing w:val="24"/>
          <w:kern w:val="1"/>
        </w:rPr>
        <w:t>d</w:t>
      </w:r>
      <w:r w:rsidRPr="0061000A">
        <w:rPr>
          <w:bCs/>
          <w:spacing w:val="24"/>
          <w:kern w:val="1"/>
        </w:rPr>
        <w:t>,</w:t>
      </w:r>
      <w:r w:rsidR="0061000A">
        <w:rPr>
          <w:bCs/>
          <w:spacing w:val="24"/>
          <w:kern w:val="1"/>
        </w:rPr>
        <w:t xml:space="preserve"> </w:t>
      </w:r>
      <w:proofErr w:type="spellStart"/>
      <w:r w:rsidRPr="0061000A">
        <w:rPr>
          <w:bCs/>
          <w:i/>
          <w:spacing w:val="24"/>
          <w:kern w:val="1"/>
        </w:rPr>
        <w:t>key_terms_list</w:t>
      </w:r>
      <w:proofErr w:type="spellEnd"/>
      <w:r w:rsidRPr="0061000A">
        <w:rPr>
          <w:bCs/>
          <w:spacing w:val="24"/>
          <w:kern w:val="1"/>
        </w:rPr>
        <w:t xml:space="preserve">) //Note that </w:t>
      </w:r>
      <w:proofErr w:type="spellStart"/>
      <w:r w:rsidRPr="0061000A">
        <w:rPr>
          <w:bCs/>
          <w:i/>
          <w:spacing w:val="24"/>
          <w:kern w:val="1"/>
        </w:rPr>
        <w:t>key_terms_list</w:t>
      </w:r>
      <w:proofErr w:type="spellEnd"/>
      <w:r w:rsidR="0061000A">
        <w:rPr>
          <w:bCs/>
          <w:spacing w:val="24"/>
          <w:kern w:val="1"/>
        </w:rPr>
        <w:t xml:space="preserve"> </w:t>
      </w:r>
      <w:r w:rsidRPr="0061000A">
        <w:rPr>
          <w:bCs/>
          <w:spacing w:val="24"/>
          <w:kern w:val="1"/>
        </w:rPr>
        <w:t xml:space="preserve">contains all the </w:t>
      </w:r>
      <w:proofErr w:type="spellStart"/>
      <w:r w:rsidRPr="0061000A">
        <w:rPr>
          <w:bCs/>
          <w:i/>
          <w:spacing w:val="24"/>
          <w:kern w:val="1"/>
        </w:rPr>
        <w:t>kt</w:t>
      </w:r>
      <w:proofErr w:type="spellEnd"/>
      <w:r w:rsidRPr="0061000A">
        <w:rPr>
          <w:bCs/>
          <w:spacing w:val="24"/>
          <w:kern w:val="1"/>
        </w:rPr>
        <w:t xml:space="preserve"> object, including those that were updated</w:t>
      </w:r>
    </w:p>
    <w:p w14:paraId="451BEDA2" w14:textId="77777777" w:rsidR="0061000A" w:rsidRPr="0061000A" w:rsidRDefault="00B7231B" w:rsidP="008506B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ind w:hanging="300"/>
        <w:rPr>
          <w:b/>
          <w:bCs/>
          <w:spacing w:val="24"/>
          <w:kern w:val="1"/>
        </w:rPr>
      </w:pPr>
      <w:proofErr w:type="spellStart"/>
      <w:r w:rsidRPr="0061000A">
        <w:rPr>
          <w:bCs/>
          <w:i/>
          <w:spacing w:val="24"/>
          <w:kern w:val="1"/>
        </w:rPr>
        <w:t>document_score</w:t>
      </w:r>
      <w:proofErr w:type="spellEnd"/>
      <w:r w:rsidR="0061000A">
        <w:rPr>
          <w:bCs/>
          <w:spacing w:val="24"/>
          <w:kern w:val="1"/>
        </w:rPr>
        <w:t xml:space="preserve"> ←</w:t>
      </w:r>
      <w:r w:rsidRPr="0061000A">
        <w:rPr>
          <w:bCs/>
          <w:spacing w:val="24"/>
          <w:kern w:val="1"/>
        </w:rPr>
        <w:t xml:space="preserve"> </w:t>
      </w:r>
      <w:proofErr w:type="spellStart"/>
      <w:r w:rsidRPr="0061000A">
        <w:rPr>
          <w:b/>
          <w:bCs/>
          <w:spacing w:val="24"/>
          <w:kern w:val="1"/>
        </w:rPr>
        <w:t>Classify_Document</w:t>
      </w:r>
      <w:proofErr w:type="spellEnd"/>
      <w:r w:rsidRPr="0061000A">
        <w:rPr>
          <w:bCs/>
          <w:spacing w:val="24"/>
          <w:kern w:val="1"/>
        </w:rPr>
        <w:t>(</w:t>
      </w:r>
      <w:proofErr w:type="spellStart"/>
      <w:proofErr w:type="gramStart"/>
      <w:r w:rsidRPr="0061000A">
        <w:rPr>
          <w:bCs/>
          <w:i/>
          <w:spacing w:val="24"/>
          <w:kern w:val="1"/>
        </w:rPr>
        <w:t>classifier</w:t>
      </w:r>
      <w:r w:rsidRPr="0061000A">
        <w:rPr>
          <w:bCs/>
          <w:spacing w:val="24"/>
          <w:kern w:val="1"/>
        </w:rPr>
        <w:t>,</w:t>
      </w:r>
      <w:r w:rsidRPr="0061000A">
        <w:rPr>
          <w:bCs/>
          <w:i/>
          <w:spacing w:val="24"/>
          <w:kern w:val="1"/>
        </w:rPr>
        <w:t>document</w:t>
      </w:r>
      <w:proofErr w:type="gramEnd"/>
      <w:r w:rsidRPr="0061000A">
        <w:rPr>
          <w:bCs/>
          <w:i/>
          <w:spacing w:val="24"/>
          <w:kern w:val="1"/>
        </w:rPr>
        <w:t>_features</w:t>
      </w:r>
      <w:proofErr w:type="spellEnd"/>
      <w:r w:rsidRPr="0061000A">
        <w:rPr>
          <w:bCs/>
          <w:spacing w:val="24"/>
          <w:kern w:val="1"/>
        </w:rPr>
        <w:t>) //here we call the machine</w:t>
      </w:r>
      <w:r w:rsidR="0061000A">
        <w:rPr>
          <w:bCs/>
          <w:spacing w:val="24"/>
          <w:kern w:val="1"/>
        </w:rPr>
        <w:t xml:space="preserve"> </w:t>
      </w:r>
      <w:r w:rsidRPr="0061000A">
        <w:rPr>
          <w:bCs/>
          <w:spacing w:val="24"/>
          <w:kern w:val="1"/>
        </w:rPr>
        <w:t>learning-based classifier that utilizes the features</w:t>
      </w:r>
      <w:r w:rsidR="0061000A">
        <w:rPr>
          <w:bCs/>
          <w:spacing w:val="24"/>
          <w:kern w:val="1"/>
        </w:rPr>
        <w:t xml:space="preserve"> </w:t>
      </w:r>
      <w:r w:rsidRPr="0061000A">
        <w:rPr>
          <w:bCs/>
          <w:spacing w:val="24"/>
          <w:kern w:val="1"/>
        </w:rPr>
        <w:t>generated for the analyzed document in step 2 in</w:t>
      </w:r>
      <w:r w:rsidR="0061000A">
        <w:rPr>
          <w:bCs/>
          <w:spacing w:val="24"/>
          <w:kern w:val="1"/>
        </w:rPr>
        <w:t xml:space="preserve"> </w:t>
      </w:r>
      <w:r w:rsidRPr="0061000A">
        <w:rPr>
          <w:bCs/>
          <w:spacing w:val="24"/>
          <w:kern w:val="1"/>
        </w:rPr>
        <w:t>order to determine its score</w:t>
      </w:r>
    </w:p>
    <w:p w14:paraId="50CE8E2C" w14:textId="165B41EF" w:rsidR="00B7231B" w:rsidRPr="0061000A" w:rsidRDefault="00B7231B" w:rsidP="008506B0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ind w:hanging="300"/>
        <w:rPr>
          <w:b/>
          <w:bCs/>
          <w:spacing w:val="24"/>
          <w:kern w:val="1"/>
        </w:rPr>
      </w:pPr>
      <w:r w:rsidRPr="0061000A">
        <w:rPr>
          <w:b/>
          <w:bCs/>
          <w:spacing w:val="24"/>
          <w:kern w:val="1"/>
        </w:rPr>
        <w:t>return</w:t>
      </w:r>
      <w:r w:rsidR="0061000A">
        <w:rPr>
          <w:b/>
          <w:bCs/>
          <w:spacing w:val="24"/>
          <w:kern w:val="1"/>
        </w:rPr>
        <w:t xml:space="preserve"> </w:t>
      </w:r>
      <w:proofErr w:type="spellStart"/>
      <w:r w:rsidRPr="0061000A">
        <w:rPr>
          <w:bCs/>
          <w:i/>
          <w:spacing w:val="24"/>
          <w:kern w:val="1"/>
        </w:rPr>
        <w:t>document_score</w:t>
      </w:r>
      <w:proofErr w:type="spellEnd"/>
      <w:r w:rsidRPr="0061000A">
        <w:rPr>
          <w:b/>
          <w:bCs/>
          <w:spacing w:val="24"/>
          <w:kern w:val="1"/>
          <w:sz w:val="24"/>
          <w:szCs w:val="24"/>
        </w:rPr>
        <w:tab/>
      </w:r>
    </w:p>
    <w:p w14:paraId="304B3226" w14:textId="1FF7E63A" w:rsidR="00B7231B" w:rsidRDefault="0061000A" w:rsidP="00B7231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noProof/>
          <w:spacing w:val="5"/>
          <w:kern w:val="1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447FB9E" wp14:editId="6508FB81">
                <wp:simplePos x="0" y="0"/>
                <wp:positionH relativeFrom="column">
                  <wp:posOffset>215900</wp:posOffset>
                </wp:positionH>
                <wp:positionV relativeFrom="paragraph">
                  <wp:posOffset>63500</wp:posOffset>
                </wp:positionV>
                <wp:extent cx="4775200" cy="1905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409E3" id="Straight Connector 11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5pt" to="393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" strokecolor="black [3213]" strokeweight=".25pt"/>
            </w:pict>
          </mc:Fallback>
        </mc:AlternateContent>
      </w:r>
    </w:p>
    <w:p w14:paraId="557F77CA" w14:textId="77777777" w:rsidR="00C86351" w:rsidRDefault="00C86351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35A58A4C" w14:textId="0761FEFA" w:rsidR="002D0824" w:rsidRDefault="002D0824" w:rsidP="00B50FA0">
      <w:pPr>
        <w:widowControl w:val="0"/>
        <w:autoSpaceDE w:val="0"/>
        <w:autoSpaceDN w:val="0"/>
        <w:adjustRightInd w:val="0"/>
        <w:spacing w:line="360" w:lineRule="auto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4</w:t>
      </w:r>
      <w:r>
        <w:rPr>
          <w:b/>
          <w:bCs/>
          <w:spacing w:val="24"/>
          <w:kern w:val="1"/>
          <w:sz w:val="24"/>
          <w:szCs w:val="24"/>
        </w:rPr>
        <w:tab/>
      </w:r>
      <w:r w:rsidR="00A04BA7">
        <w:rPr>
          <w:b/>
          <w:bCs/>
          <w:spacing w:val="24"/>
          <w:kern w:val="1"/>
          <w:sz w:val="24"/>
          <w:szCs w:val="24"/>
        </w:rPr>
        <w:t>Eval</w:t>
      </w:r>
      <w:r w:rsidR="00AF190A">
        <w:rPr>
          <w:b/>
          <w:bCs/>
          <w:spacing w:val="24"/>
          <w:kern w:val="1"/>
          <w:sz w:val="24"/>
          <w:szCs w:val="24"/>
        </w:rPr>
        <w:t>uating Measures</w:t>
      </w:r>
    </w:p>
    <w:p w14:paraId="3995E526" w14:textId="146BDA4F" w:rsidR="00AF190A" w:rsidRPr="00AF190A" w:rsidRDefault="00AF190A" w:rsidP="00B50FA0">
      <w:pPr>
        <w:widowControl w:val="0"/>
        <w:autoSpaceDE w:val="0"/>
        <w:autoSpaceDN w:val="0"/>
        <w:adjustRightInd w:val="0"/>
        <w:spacing w:line="226" w:lineRule="auto"/>
        <w:jc w:val="both"/>
        <w:rPr>
          <w:spacing w:val="5"/>
          <w:kern w:val="1"/>
        </w:rPr>
      </w:pPr>
      <w:r w:rsidRPr="00AF190A">
        <w:rPr>
          <w:spacing w:val="5"/>
          <w:kern w:val="1"/>
        </w:rPr>
        <w:t>We use t</w:t>
      </w:r>
      <w:r>
        <w:rPr>
          <w:spacing w:val="5"/>
          <w:kern w:val="1"/>
        </w:rPr>
        <w:t>wo</w:t>
      </w:r>
      <w:r w:rsidRPr="00AF190A">
        <w:rPr>
          <w:spacing w:val="5"/>
          <w:kern w:val="1"/>
        </w:rPr>
        <w:t xml:space="preserve"> measures in order to evaluate the performance of</w:t>
      </w:r>
      <w:r>
        <w:rPr>
          <w:spacing w:val="5"/>
          <w:kern w:val="1"/>
        </w:rPr>
        <w:t xml:space="preserve"> </w:t>
      </w:r>
      <w:r w:rsidRPr="00AF190A">
        <w:rPr>
          <w:spacing w:val="5"/>
          <w:kern w:val="1"/>
        </w:rPr>
        <w:t>the algorithms:</w:t>
      </w:r>
    </w:p>
    <w:p w14:paraId="0295595A" w14:textId="799CBCA3" w:rsidR="00AF190A" w:rsidRPr="00AF190A" w:rsidRDefault="00AF190A" w:rsidP="00AF190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AF190A">
        <w:rPr>
          <w:spacing w:val="5"/>
          <w:kern w:val="1"/>
        </w:rPr>
        <w:t>(a) Accuracy – this measure presents the overall percentage of</w:t>
      </w:r>
      <w:r>
        <w:rPr>
          <w:spacing w:val="5"/>
          <w:kern w:val="1"/>
        </w:rPr>
        <w:t xml:space="preserve"> </w:t>
      </w:r>
      <w:r w:rsidRPr="00AF190A">
        <w:rPr>
          <w:spacing w:val="5"/>
          <w:kern w:val="1"/>
        </w:rPr>
        <w:t>correctly classified instances, regardless of their type. This</w:t>
      </w:r>
      <w:r>
        <w:rPr>
          <w:spacing w:val="5"/>
          <w:kern w:val="1"/>
        </w:rPr>
        <w:t xml:space="preserve"> </w:t>
      </w:r>
      <w:r w:rsidRPr="00AF190A">
        <w:rPr>
          <w:spacing w:val="5"/>
          <w:kern w:val="1"/>
        </w:rPr>
        <w:t>measure is the one used to evaluate the performance of sentiment</w:t>
      </w:r>
      <w:r>
        <w:rPr>
          <w:spacing w:val="5"/>
          <w:kern w:val="1"/>
        </w:rPr>
        <w:t xml:space="preserve"> </w:t>
      </w:r>
      <w:r w:rsidRPr="00AF190A">
        <w:rPr>
          <w:spacing w:val="5"/>
          <w:kern w:val="1"/>
        </w:rPr>
        <w:t>analysis.</w:t>
      </w:r>
    </w:p>
    <w:p w14:paraId="41C650EC" w14:textId="578C5E1B" w:rsidR="00AF190A" w:rsidRPr="00AF190A" w:rsidRDefault="00AF190A" w:rsidP="00AF190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AF190A">
        <w:rPr>
          <w:spacing w:val="5"/>
          <w:kern w:val="1"/>
        </w:rPr>
        <w:t>(b) Area under the curve (AUC) – this measure calculates the</w:t>
      </w:r>
      <w:r>
        <w:rPr>
          <w:spacing w:val="5"/>
          <w:kern w:val="1"/>
        </w:rPr>
        <w:t xml:space="preserve"> </w:t>
      </w:r>
      <w:r w:rsidRPr="00AF190A">
        <w:rPr>
          <w:spacing w:val="5"/>
          <w:kern w:val="1"/>
        </w:rPr>
        <w:t>area under the Receiver Operating Characteristic (ROC)</w:t>
      </w:r>
      <w:r>
        <w:rPr>
          <w:spacing w:val="5"/>
          <w:kern w:val="1"/>
        </w:rPr>
        <w:t xml:space="preserve"> </w:t>
      </w:r>
      <w:r w:rsidRPr="00AF190A">
        <w:rPr>
          <w:spacing w:val="5"/>
          <w:kern w:val="1"/>
        </w:rPr>
        <w:t>curve.</w:t>
      </w:r>
    </w:p>
    <w:p w14:paraId="55BEE881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C90F906" w14:textId="77777777" w:rsidR="00C86351" w:rsidRDefault="00C86351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3DF3E05F" w14:textId="77777777" w:rsidR="00C86351" w:rsidRDefault="00C86351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761C4768" w14:textId="77777777" w:rsidR="00C86351" w:rsidRDefault="00C86351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47C3DD26" w14:textId="77777777" w:rsidR="00C86351" w:rsidRDefault="00C86351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07550F34" w14:textId="329A7139" w:rsidR="002D0824" w:rsidRDefault="002D0824" w:rsidP="00D61C2F">
      <w:pPr>
        <w:widowControl w:val="0"/>
        <w:autoSpaceDE w:val="0"/>
        <w:autoSpaceDN w:val="0"/>
        <w:adjustRightInd w:val="0"/>
        <w:spacing w:line="360" w:lineRule="auto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lastRenderedPageBreak/>
        <w:t>5</w:t>
      </w:r>
      <w:r>
        <w:rPr>
          <w:b/>
          <w:bCs/>
          <w:spacing w:val="24"/>
          <w:kern w:val="1"/>
          <w:sz w:val="24"/>
          <w:szCs w:val="24"/>
        </w:rPr>
        <w:tab/>
      </w:r>
      <w:r w:rsidR="00AF190A">
        <w:rPr>
          <w:b/>
          <w:bCs/>
          <w:spacing w:val="24"/>
          <w:kern w:val="1"/>
          <w:sz w:val="24"/>
          <w:szCs w:val="24"/>
        </w:rPr>
        <w:t>Result and Comparison</w:t>
      </w:r>
    </w:p>
    <w:p w14:paraId="05CDAC83" w14:textId="77777777" w:rsidR="00AF190A" w:rsidRDefault="00AF190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115008BD" w14:textId="44CCE8CF" w:rsidR="00AF190A" w:rsidRDefault="00B50FA0" w:rsidP="00B50FA0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 xml:space="preserve">Figure 3: </w:t>
      </w:r>
      <w:r w:rsidR="00C86351">
        <w:rPr>
          <w:noProof/>
          <w:spacing w:val="5"/>
          <w:kern w:val="1"/>
        </w:rPr>
        <w:drawing>
          <wp:anchor distT="0" distB="0" distL="114300" distR="114300" simplePos="0" relativeHeight="251673088" behindDoc="0" locked="0" layoutInCell="1" allowOverlap="1" wp14:anchorId="067CE09B" wp14:editId="3A1D5EA5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5029200" cy="240728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.PNG"/>
                    <pic:cNvPicPr/>
                  </pic:nvPicPr>
                  <pic:blipFill rotWithShape="1">
                    <a:blip r:embed="rId13"/>
                    <a:srcRect t="8892"/>
                    <a:stretch/>
                  </pic:blipFill>
                  <pic:spPr bwMode="auto">
                    <a:xfrm>
                      <a:off x="0" y="0"/>
                      <a:ext cx="5029200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pacing w:val="5"/>
          <w:kern w:val="1"/>
        </w:rPr>
        <w:t>Results</w:t>
      </w:r>
    </w:p>
    <w:p w14:paraId="75554C72" w14:textId="5CFBE5BE" w:rsidR="002D0824" w:rsidRDefault="00232E1E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  <w:sz w:val="24"/>
        </w:rPr>
        <w:t>6</w:t>
      </w:r>
      <w:r>
        <w:rPr>
          <w:b/>
          <w:bCs/>
          <w:spacing w:val="24"/>
          <w:kern w:val="1"/>
          <w:sz w:val="24"/>
        </w:rPr>
        <w:tab/>
      </w:r>
      <w:r w:rsidR="002D0824" w:rsidRPr="00232E1E">
        <w:rPr>
          <w:b/>
          <w:bCs/>
          <w:spacing w:val="24"/>
          <w:kern w:val="1"/>
          <w:sz w:val="24"/>
        </w:rPr>
        <w:t>References</w:t>
      </w:r>
    </w:p>
    <w:sectPr w:rsidR="002D0824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7660901"/>
    <w:multiLevelType w:val="multilevel"/>
    <w:tmpl w:val="819A7B74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5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4" w15:restartNumberingAfterBreak="0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23007"/>
    <w:multiLevelType w:val="hybridMultilevel"/>
    <w:tmpl w:val="4FA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56958"/>
    <w:multiLevelType w:val="hybridMultilevel"/>
    <w:tmpl w:val="4FA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8E698E"/>
    <w:multiLevelType w:val="hybridMultilevel"/>
    <w:tmpl w:val="4FA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64712"/>
    <w:multiLevelType w:val="hybridMultilevel"/>
    <w:tmpl w:val="5D7C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E2707"/>
    <w:multiLevelType w:val="hybridMultilevel"/>
    <w:tmpl w:val="F724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3327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548668D"/>
    <w:multiLevelType w:val="multilevel"/>
    <w:tmpl w:val="270448F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B61A0"/>
    <w:multiLevelType w:val="hybridMultilevel"/>
    <w:tmpl w:val="6F882392"/>
    <w:lvl w:ilvl="0" w:tplc="ED4CF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72242"/>
    <w:multiLevelType w:val="multilevel"/>
    <w:tmpl w:val="B1602F5C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80" w:hanging="1800"/>
      </w:pPr>
      <w:rPr>
        <w:rFonts w:hint="default"/>
      </w:rPr>
    </w:lvl>
  </w:abstractNum>
  <w:abstractNum w:abstractNumId="20" w15:restartNumberingAfterBreak="0">
    <w:nsid w:val="72305BA5"/>
    <w:multiLevelType w:val="hybridMultilevel"/>
    <w:tmpl w:val="1A942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45AA9"/>
    <w:multiLevelType w:val="multilevel"/>
    <w:tmpl w:val="E8E88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510" w:hanging="7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00" w:hanging="1440"/>
      </w:pPr>
      <w:rPr>
        <w:rFonts w:hint="default"/>
      </w:rPr>
    </w:lvl>
  </w:abstractNum>
  <w:abstractNum w:abstractNumId="23" w15:restartNumberingAfterBreak="0">
    <w:nsid w:val="76FF5C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743B4E"/>
    <w:multiLevelType w:val="hybridMultilevel"/>
    <w:tmpl w:val="4FA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F672E4"/>
    <w:multiLevelType w:val="hybridMultilevel"/>
    <w:tmpl w:val="DEE80D86"/>
    <w:lvl w:ilvl="0" w:tplc="0A3E3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7C67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0230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5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ACE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0619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9A85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40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783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7C14C3"/>
    <w:multiLevelType w:val="hybridMultilevel"/>
    <w:tmpl w:val="786646FE"/>
    <w:lvl w:ilvl="0" w:tplc="FA321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5369B28">
      <w:start w:val="14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B420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B120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622D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24C5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81A4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BC22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94C4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6"/>
  </w:num>
  <w:num w:numId="6">
    <w:abstractNumId w:val="21"/>
  </w:num>
  <w:num w:numId="7">
    <w:abstractNumId w:val="10"/>
  </w:num>
  <w:num w:numId="8">
    <w:abstractNumId w:val="7"/>
  </w:num>
  <w:num w:numId="9">
    <w:abstractNumId w:val="18"/>
  </w:num>
  <w:num w:numId="10">
    <w:abstractNumId w:val="25"/>
  </w:num>
  <w:num w:numId="11">
    <w:abstractNumId w:val="8"/>
  </w:num>
  <w:num w:numId="12">
    <w:abstractNumId w:val="15"/>
  </w:num>
  <w:num w:numId="13">
    <w:abstractNumId w:val="11"/>
  </w:num>
  <w:num w:numId="14">
    <w:abstractNumId w:val="12"/>
  </w:num>
  <w:num w:numId="15">
    <w:abstractNumId w:val="14"/>
  </w:num>
  <w:num w:numId="16">
    <w:abstractNumId w:val="5"/>
  </w:num>
  <w:num w:numId="17">
    <w:abstractNumId w:val="26"/>
  </w:num>
  <w:num w:numId="18">
    <w:abstractNumId w:val="6"/>
  </w:num>
  <w:num w:numId="19">
    <w:abstractNumId w:val="24"/>
  </w:num>
  <w:num w:numId="20">
    <w:abstractNumId w:val="9"/>
  </w:num>
  <w:num w:numId="21">
    <w:abstractNumId w:val="23"/>
  </w:num>
  <w:num w:numId="22">
    <w:abstractNumId w:val="13"/>
  </w:num>
  <w:num w:numId="23">
    <w:abstractNumId w:val="22"/>
  </w:num>
  <w:num w:numId="24">
    <w:abstractNumId w:val="19"/>
  </w:num>
  <w:num w:numId="25">
    <w:abstractNumId w:val="3"/>
  </w:num>
  <w:num w:numId="26">
    <w:abstractNumId w:val="17"/>
  </w:num>
  <w:num w:numId="27">
    <w:abstractNumId w:val="2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11E"/>
    <w:rsid w:val="00030B9E"/>
    <w:rsid w:val="000446EB"/>
    <w:rsid w:val="00086135"/>
    <w:rsid w:val="000E43B6"/>
    <w:rsid w:val="0012011E"/>
    <w:rsid w:val="001900F5"/>
    <w:rsid w:val="001F3FF8"/>
    <w:rsid w:val="00217872"/>
    <w:rsid w:val="00232E1E"/>
    <w:rsid w:val="002A5B3A"/>
    <w:rsid w:val="002C3EA8"/>
    <w:rsid w:val="002D0824"/>
    <w:rsid w:val="002F6AC2"/>
    <w:rsid w:val="002F7742"/>
    <w:rsid w:val="00366D29"/>
    <w:rsid w:val="00422480"/>
    <w:rsid w:val="004831CD"/>
    <w:rsid w:val="00545F13"/>
    <w:rsid w:val="005F4AD6"/>
    <w:rsid w:val="0061000A"/>
    <w:rsid w:val="006B2A48"/>
    <w:rsid w:val="006C3A52"/>
    <w:rsid w:val="006E43C3"/>
    <w:rsid w:val="007C321E"/>
    <w:rsid w:val="007D287E"/>
    <w:rsid w:val="008304B0"/>
    <w:rsid w:val="00837FF9"/>
    <w:rsid w:val="008469E8"/>
    <w:rsid w:val="008506B0"/>
    <w:rsid w:val="009A6637"/>
    <w:rsid w:val="00A04BA7"/>
    <w:rsid w:val="00A16DE8"/>
    <w:rsid w:val="00A667B5"/>
    <w:rsid w:val="00A74E8F"/>
    <w:rsid w:val="00AB44B5"/>
    <w:rsid w:val="00AF190A"/>
    <w:rsid w:val="00B45DB2"/>
    <w:rsid w:val="00B50FA0"/>
    <w:rsid w:val="00B703F2"/>
    <w:rsid w:val="00B7231B"/>
    <w:rsid w:val="00BB64AC"/>
    <w:rsid w:val="00BC1C8D"/>
    <w:rsid w:val="00BF5F1F"/>
    <w:rsid w:val="00C01C3A"/>
    <w:rsid w:val="00C21DC4"/>
    <w:rsid w:val="00C71ADE"/>
    <w:rsid w:val="00C86351"/>
    <w:rsid w:val="00CB60F5"/>
    <w:rsid w:val="00CD4CC7"/>
    <w:rsid w:val="00D61C2F"/>
    <w:rsid w:val="00DA7268"/>
    <w:rsid w:val="00DB0664"/>
    <w:rsid w:val="00ED0167"/>
    <w:rsid w:val="00F46E00"/>
    <w:rsid w:val="00FF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E972D8CC-7DDC-4A0F-BD49-BE78347F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6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703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988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46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98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67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81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7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8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hia2@uic.edu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msilam23@uic.edu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bhowm2@uic..edu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mathe36@ui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naram2@uic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0BC2-C933-4BF8-A57F-01334A244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Mohitkumar Paritosh Ghia</cp:lastModifiedBy>
  <cp:revision>4</cp:revision>
  <dcterms:created xsi:type="dcterms:W3CDTF">2018-12-16T21:10:00Z</dcterms:created>
  <dcterms:modified xsi:type="dcterms:W3CDTF">2019-05-24T00:18:00Z</dcterms:modified>
</cp:coreProperties>
</file>